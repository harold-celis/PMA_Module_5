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A82F4" w14:textId="77777777" w:rsidR="00F5689F" w:rsidRPr="00B76077" w:rsidRDefault="00C85B84" w:rsidP="00702223">
      <w:pPr>
        <w:spacing w:before="0"/>
        <w:rPr>
          <w:sz w:val="22"/>
          <w:szCs w:val="14"/>
          <w:lang w:val="en-GB"/>
        </w:rPr>
      </w:pPr>
      <w:r w:rsidRPr="00B76077">
        <w:rPr>
          <w:noProof/>
          <w:sz w:val="22"/>
          <w:szCs w:val="14"/>
          <w:lang w:val="en-GB"/>
        </w:rPr>
        <mc:AlternateContent>
          <mc:Choice Requires="wpg">
            <w:drawing>
              <wp:anchor distT="0" distB="0" distL="114300" distR="114300" simplePos="0" relativeHeight="251668480" behindDoc="1" locked="1" layoutInCell="1" allowOverlap="1" wp14:anchorId="5A191EBE" wp14:editId="10BD41B5">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3B3580"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ADC5770" w14:textId="37A530E3" w:rsidR="00C85B84" w:rsidRPr="00B76077" w:rsidRDefault="00C85B84" w:rsidP="00702223">
      <w:pPr>
        <w:pStyle w:val="BodyContactInfo"/>
        <w:rPr>
          <w:rStyle w:val="Style2"/>
          <w:lang w:val="en-GB"/>
        </w:rPr>
      </w:pPr>
    </w:p>
    <w:p w14:paraId="5751344D" w14:textId="49C9FCC3" w:rsidR="00A540CA" w:rsidRPr="00B76077" w:rsidRDefault="00A540CA" w:rsidP="00702223">
      <w:pPr>
        <w:pStyle w:val="BodyContactInfo"/>
        <w:rPr>
          <w:rStyle w:val="Style2"/>
          <w:lang w:val="en-GB"/>
        </w:rPr>
      </w:pPr>
    </w:p>
    <w:p w14:paraId="64F2B156" w14:textId="4D8A0AAE" w:rsidR="00A540CA" w:rsidRPr="00B76077" w:rsidRDefault="00A540CA" w:rsidP="00702223">
      <w:pPr>
        <w:pStyle w:val="BodyContactInfo"/>
        <w:rPr>
          <w:rStyle w:val="Style2"/>
          <w:lang w:val="en-GB"/>
        </w:rPr>
      </w:pPr>
    </w:p>
    <w:p w14:paraId="43C89844" w14:textId="77777777" w:rsidR="00A540CA" w:rsidRPr="00B76077" w:rsidRDefault="00A540CA" w:rsidP="00702223">
      <w:pPr>
        <w:pStyle w:val="BodyContactInfo"/>
        <w:rPr>
          <w:rStyle w:val="Style2"/>
          <w:lang w:val="en-GB"/>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rsidRPr="00B76077" w14:paraId="060702E9" w14:textId="77777777" w:rsidTr="00CC77D2">
        <w:trPr>
          <w:trHeight w:val="2160"/>
        </w:trPr>
        <w:tc>
          <w:tcPr>
            <w:tcW w:w="5000" w:type="pct"/>
            <w:gridSpan w:val="6"/>
            <w:vAlign w:val="bottom"/>
          </w:tcPr>
          <w:p w14:paraId="407A9723" w14:textId="75BEF412" w:rsidR="00702223" w:rsidRPr="00B76077" w:rsidRDefault="00A540CA" w:rsidP="00A540CA">
            <w:pPr>
              <w:rPr>
                <w:sz w:val="72"/>
                <w:szCs w:val="56"/>
                <w:lang w:val="en-GB"/>
              </w:rPr>
            </w:pPr>
            <w:r w:rsidRPr="00B76077">
              <w:rPr>
                <w:sz w:val="72"/>
                <w:szCs w:val="56"/>
                <w:lang w:val="en-GB"/>
              </w:rPr>
              <w:t>Module 5 PMA</w:t>
            </w:r>
          </w:p>
          <w:p w14:paraId="121335E3" w14:textId="6BA0023D" w:rsidR="00A540CA" w:rsidRPr="00B76077" w:rsidRDefault="00A540CA" w:rsidP="00A540CA">
            <w:pPr>
              <w:rPr>
                <w:lang w:val="en-GB"/>
              </w:rPr>
            </w:pPr>
            <w:r w:rsidRPr="00B76077">
              <w:rPr>
                <w:sz w:val="44"/>
                <w:szCs w:val="40"/>
                <w:lang w:val="en-GB"/>
              </w:rPr>
              <w:t>Digital Development with Python</w:t>
            </w:r>
          </w:p>
        </w:tc>
      </w:tr>
      <w:tr w:rsidR="00F148F1" w:rsidRPr="00B76077" w14:paraId="2E086637" w14:textId="77777777" w:rsidTr="00390F23">
        <w:trPr>
          <w:gridAfter w:val="1"/>
          <w:wAfter w:w="6" w:type="pct"/>
          <w:trHeight w:val="115"/>
        </w:trPr>
        <w:tc>
          <w:tcPr>
            <w:tcW w:w="846" w:type="pct"/>
            <w:shd w:val="clear" w:color="auto" w:fill="7CA655" w:themeFill="text2"/>
          </w:tcPr>
          <w:p w14:paraId="56075605" w14:textId="77777777" w:rsidR="00F148F1" w:rsidRPr="00B76077" w:rsidRDefault="00F148F1" w:rsidP="00F148F1">
            <w:pPr>
              <w:spacing w:before="0" w:after="0"/>
              <w:rPr>
                <w:sz w:val="6"/>
                <w:szCs w:val="6"/>
                <w:lang w:val="en-GB"/>
              </w:rPr>
            </w:pPr>
          </w:p>
        </w:tc>
        <w:tc>
          <w:tcPr>
            <w:tcW w:w="496" w:type="pct"/>
          </w:tcPr>
          <w:p w14:paraId="727BF28D" w14:textId="77777777" w:rsidR="00F148F1" w:rsidRPr="00B76077" w:rsidRDefault="00F148F1" w:rsidP="00F148F1">
            <w:pPr>
              <w:spacing w:before="0" w:after="0"/>
              <w:rPr>
                <w:sz w:val="6"/>
                <w:szCs w:val="6"/>
                <w:lang w:val="en-GB"/>
              </w:rPr>
            </w:pPr>
          </w:p>
        </w:tc>
        <w:tc>
          <w:tcPr>
            <w:tcW w:w="364" w:type="pct"/>
          </w:tcPr>
          <w:p w14:paraId="18150B47" w14:textId="77777777" w:rsidR="00F148F1" w:rsidRPr="00B76077" w:rsidRDefault="00F148F1" w:rsidP="00F148F1">
            <w:pPr>
              <w:spacing w:before="0" w:after="0"/>
              <w:rPr>
                <w:sz w:val="6"/>
                <w:szCs w:val="6"/>
                <w:lang w:val="en-GB"/>
              </w:rPr>
            </w:pPr>
          </w:p>
        </w:tc>
        <w:tc>
          <w:tcPr>
            <w:tcW w:w="1330" w:type="pct"/>
            <w:shd w:val="clear" w:color="auto" w:fill="000000" w:themeFill="text1"/>
          </w:tcPr>
          <w:p w14:paraId="7A5E669A" w14:textId="77777777" w:rsidR="00F148F1" w:rsidRPr="00B76077" w:rsidRDefault="00F148F1" w:rsidP="00F148F1">
            <w:pPr>
              <w:spacing w:before="0" w:after="0"/>
              <w:rPr>
                <w:sz w:val="6"/>
                <w:szCs w:val="6"/>
                <w:lang w:val="en-GB"/>
              </w:rPr>
            </w:pPr>
          </w:p>
        </w:tc>
        <w:tc>
          <w:tcPr>
            <w:tcW w:w="1958" w:type="pct"/>
          </w:tcPr>
          <w:p w14:paraId="12930A8C" w14:textId="77777777" w:rsidR="00F148F1" w:rsidRPr="00B76077" w:rsidRDefault="00F148F1" w:rsidP="00F148F1">
            <w:pPr>
              <w:spacing w:before="0" w:after="0"/>
              <w:rPr>
                <w:sz w:val="6"/>
                <w:szCs w:val="6"/>
                <w:lang w:val="en-GB"/>
              </w:rPr>
            </w:pPr>
          </w:p>
        </w:tc>
      </w:tr>
      <w:tr w:rsidR="00F148F1" w:rsidRPr="00B76077" w14:paraId="4A0C3B77" w14:textId="77777777" w:rsidTr="00F148F1">
        <w:trPr>
          <w:gridAfter w:val="1"/>
          <w:wAfter w:w="6" w:type="pct"/>
          <w:trHeight w:val="2592"/>
        </w:trPr>
        <w:tc>
          <w:tcPr>
            <w:tcW w:w="1706" w:type="pct"/>
            <w:gridSpan w:val="3"/>
          </w:tcPr>
          <w:p w14:paraId="00A308D9" w14:textId="76439803" w:rsidR="00F148F1" w:rsidRPr="00B76077" w:rsidRDefault="00A540CA" w:rsidP="00F148F1">
            <w:pPr>
              <w:pStyle w:val="BodyContactInfo"/>
              <w:rPr>
                <w:rStyle w:val="Style2"/>
                <w:lang w:val="en-GB"/>
              </w:rPr>
            </w:pPr>
            <w:r w:rsidRPr="00B76077">
              <w:rPr>
                <w:rStyle w:val="Style2"/>
                <w:lang w:val="en-GB"/>
              </w:rPr>
              <w:t>Lecturers</w:t>
            </w:r>
          </w:p>
          <w:p w14:paraId="01081B59" w14:textId="77777777" w:rsidR="00A540CA" w:rsidRPr="00B76077" w:rsidRDefault="00A540CA" w:rsidP="00F148F1">
            <w:pPr>
              <w:pStyle w:val="BodyContactInfo"/>
              <w:rPr>
                <w:rStyle w:val="Style2"/>
                <w:lang w:val="en-GB"/>
              </w:rPr>
            </w:pPr>
            <w:r w:rsidRPr="00B76077">
              <w:rPr>
                <w:rStyle w:val="Style2"/>
                <w:lang w:val="en-GB"/>
              </w:rPr>
              <w:t>Michael Mortenson</w:t>
            </w:r>
          </w:p>
          <w:p w14:paraId="1B25CD4E" w14:textId="5097EC45" w:rsidR="00A540CA" w:rsidRPr="00B76077" w:rsidRDefault="00A540CA" w:rsidP="00F148F1">
            <w:pPr>
              <w:pStyle w:val="BodyContactInfo"/>
              <w:rPr>
                <w:lang w:val="en-GB"/>
              </w:rPr>
            </w:pPr>
            <w:r w:rsidRPr="00B76077">
              <w:rPr>
                <w:rStyle w:val="Style2"/>
                <w:lang w:val="en-GB"/>
              </w:rPr>
              <w:t>Jordan Bruno</w:t>
            </w:r>
          </w:p>
        </w:tc>
        <w:tc>
          <w:tcPr>
            <w:tcW w:w="3288" w:type="pct"/>
            <w:gridSpan w:val="2"/>
          </w:tcPr>
          <w:p w14:paraId="31A2103C" w14:textId="77777777" w:rsidR="00A540CA" w:rsidRPr="00B76077" w:rsidRDefault="00A540CA" w:rsidP="00A540CA">
            <w:pPr>
              <w:rPr>
                <w:lang w:val="en-GB"/>
              </w:rPr>
            </w:pPr>
            <w:r w:rsidRPr="00B76077">
              <w:rPr>
                <w:lang w:val="en-GB"/>
              </w:rPr>
              <w:t>Student ID: u2184618</w:t>
            </w:r>
          </w:p>
          <w:p w14:paraId="23302C4F" w14:textId="77777777" w:rsidR="00A540CA" w:rsidRPr="00B76077" w:rsidRDefault="00A540CA" w:rsidP="00A540CA">
            <w:pPr>
              <w:rPr>
                <w:lang w:val="en-GB"/>
              </w:rPr>
            </w:pPr>
            <w:r w:rsidRPr="00B76077">
              <w:rPr>
                <w:lang w:val="en-GB"/>
              </w:rPr>
              <w:t>Student name: Harold Celis</w:t>
            </w:r>
          </w:p>
          <w:p w14:paraId="09E1F555" w14:textId="39C2F177" w:rsidR="00A540CA" w:rsidRPr="00B76077" w:rsidRDefault="00A540CA" w:rsidP="00A540CA">
            <w:pPr>
              <w:rPr>
                <w:lang w:val="en-GB"/>
              </w:rPr>
            </w:pPr>
            <w:r w:rsidRPr="00B76077">
              <w:rPr>
                <w:lang w:val="en-GB"/>
              </w:rPr>
              <w:t xml:space="preserve">Student e-mail: </w:t>
            </w:r>
            <w:hyperlink r:id="rId11" w:history="1">
              <w:r w:rsidRPr="00B76077">
                <w:rPr>
                  <w:rStyle w:val="Hyperlink"/>
                  <w:lang w:val="en-GB"/>
                </w:rPr>
                <w:t>harold.celis-navarrete@warwick.ac.uk</w:t>
              </w:r>
            </w:hyperlink>
          </w:p>
          <w:p w14:paraId="222A013F" w14:textId="77777777" w:rsidR="00A540CA" w:rsidRPr="00B76077" w:rsidRDefault="00A540CA" w:rsidP="00A540CA">
            <w:pPr>
              <w:rPr>
                <w:lang w:val="en-GB"/>
              </w:rPr>
            </w:pPr>
          </w:p>
          <w:p w14:paraId="52C500F8" w14:textId="77777777" w:rsidR="00A540CA" w:rsidRPr="00B76077" w:rsidRDefault="00A540CA" w:rsidP="00A540CA">
            <w:pPr>
              <w:rPr>
                <w:lang w:val="en-GB"/>
              </w:rPr>
            </w:pPr>
          </w:p>
          <w:p w14:paraId="4C25326C" w14:textId="52CBDF9A" w:rsidR="00A540CA" w:rsidRPr="00B76077" w:rsidRDefault="00A540CA" w:rsidP="00A540CA">
            <w:pPr>
              <w:rPr>
                <w:lang w:val="en-GB"/>
              </w:rPr>
            </w:pPr>
            <w:r w:rsidRPr="00B76077">
              <w:rPr>
                <w:lang w:val="en-GB"/>
              </w:rPr>
              <w:t>24</w:t>
            </w:r>
            <w:r w:rsidRPr="00B76077">
              <w:rPr>
                <w:vertAlign w:val="superscript"/>
                <w:lang w:val="en-GB"/>
              </w:rPr>
              <w:t>th</w:t>
            </w:r>
            <w:r w:rsidRPr="00B76077">
              <w:rPr>
                <w:lang w:val="en-GB"/>
              </w:rPr>
              <w:t xml:space="preserve"> march, 2022.</w:t>
            </w:r>
          </w:p>
        </w:tc>
      </w:tr>
    </w:tbl>
    <w:p w14:paraId="52522317" w14:textId="77777777" w:rsidR="00C8183F" w:rsidRPr="00B76077" w:rsidRDefault="00C8183F" w:rsidP="00F5689F">
      <w:pPr>
        <w:rPr>
          <w:lang w:val="en-GB"/>
        </w:rPr>
      </w:pPr>
    </w:p>
    <w:p w14:paraId="3419018C" w14:textId="0A3F72B1" w:rsidR="00340C75" w:rsidRPr="00B76077" w:rsidRDefault="00340C75" w:rsidP="00F5689F">
      <w:pPr>
        <w:rPr>
          <w:lang w:val="en-GB"/>
        </w:rPr>
        <w:sectPr w:rsidR="00340C75" w:rsidRPr="00B76077" w:rsidSect="00702223">
          <w:pgSz w:w="12240" w:h="15840"/>
          <w:pgMar w:top="1440" w:right="734" w:bottom="288" w:left="720" w:header="720" w:footer="720" w:gutter="0"/>
          <w:cols w:space="720"/>
        </w:sectPr>
      </w:pPr>
    </w:p>
    <w:p w14:paraId="3E5D29AE" w14:textId="79BAB1AF" w:rsidR="00D87E03" w:rsidRPr="00B76077" w:rsidRDefault="00913A01" w:rsidP="00547E34">
      <w:pPr>
        <w:spacing w:before="0"/>
        <w:rPr>
          <w:sz w:val="22"/>
          <w:szCs w:val="14"/>
          <w:lang w:val="en-GB"/>
        </w:rPr>
      </w:pPr>
      <w:r w:rsidRPr="00B76077">
        <w:rPr>
          <w:noProof/>
          <w:sz w:val="22"/>
          <w:szCs w:val="14"/>
          <w:lang w:val="en-GB"/>
        </w:rPr>
        <w:lastRenderedPageBreak/>
        <mc:AlternateContent>
          <mc:Choice Requires="wpg">
            <w:drawing>
              <wp:anchor distT="0" distB="0" distL="114300" distR="114300" simplePos="0" relativeHeight="251669504" behindDoc="1" locked="1" layoutInCell="1" allowOverlap="1" wp14:anchorId="478E78B2" wp14:editId="3FB92A7E">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EE3035"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22F0396D" w14:textId="77777777" w:rsidR="00A540CA" w:rsidRPr="00B76077" w:rsidRDefault="00A540CA" w:rsidP="00A540CA">
      <w:pPr>
        <w:pStyle w:val="Style1"/>
        <w:rPr>
          <w:rStyle w:val="Magentatext"/>
          <w:color w:val="000000" w:themeColor="text1"/>
          <w:lang w:val="en-GB"/>
        </w:rPr>
      </w:pPr>
      <w:bookmarkStart w:id="0" w:name="_Toc98665435"/>
      <w:r w:rsidRPr="00B76077">
        <w:rPr>
          <w:lang w:val="en-GB"/>
        </w:rPr>
        <w:t>Abstract</w:t>
      </w:r>
      <w:bookmarkEnd w:id="0"/>
    </w:p>
    <w:p w14:paraId="6D470F0C" w14:textId="266D0988" w:rsidR="00A540CA" w:rsidRPr="00B76077" w:rsidRDefault="00762950" w:rsidP="00A540CA">
      <w:pPr>
        <w:pStyle w:val="BodyContactInfo"/>
        <w:rPr>
          <w:rStyle w:val="Magentatext"/>
          <w:lang w:val="en-GB"/>
        </w:rPr>
      </w:pPr>
      <w:r w:rsidRPr="00B76077">
        <w:rPr>
          <w:rStyle w:val="Magentatext"/>
          <w:lang w:val="en-GB"/>
        </w:rPr>
        <w:t xml:space="preserve"> </w:t>
      </w:r>
    </w:p>
    <w:p w14:paraId="401372D5" w14:textId="77777777" w:rsidR="00A540CA" w:rsidRPr="00B76077" w:rsidRDefault="00A540CA">
      <w:pPr>
        <w:spacing w:before="0" w:after="0" w:line="240" w:lineRule="auto"/>
        <w:rPr>
          <w:rStyle w:val="Magentatext"/>
          <w:lang w:val="en-GB"/>
        </w:rPr>
      </w:pPr>
      <w:r w:rsidRPr="00B76077">
        <w:rPr>
          <w:rStyle w:val="Magentatext"/>
          <w:lang w:val="en-GB"/>
        </w:rPr>
        <w:br w:type="page"/>
      </w:r>
    </w:p>
    <w:sdt>
      <w:sdtPr>
        <w:rPr>
          <w:lang w:val="en-GB"/>
        </w:rPr>
        <w:id w:val="-1206715219"/>
        <w:docPartObj>
          <w:docPartGallery w:val="Table of Contents"/>
          <w:docPartUnique/>
        </w:docPartObj>
      </w:sdtPr>
      <w:sdtEndPr>
        <w:rPr>
          <w:rFonts w:asciiTheme="minorHAnsi" w:eastAsia="Arial" w:hAnsiTheme="minorHAnsi" w:cs="Arial"/>
          <w:b/>
          <w:bCs/>
          <w:noProof/>
          <w:color w:val="231F20"/>
          <w:sz w:val="18"/>
          <w:szCs w:val="16"/>
          <w:lang w:bidi="en-US"/>
        </w:rPr>
      </w:sdtEndPr>
      <w:sdtContent>
        <w:p w14:paraId="2CFA3D23" w14:textId="613F7F76" w:rsidR="00A540CA" w:rsidRPr="00B76077" w:rsidRDefault="00A540CA">
          <w:pPr>
            <w:pStyle w:val="TOCHeading"/>
            <w:rPr>
              <w:lang w:val="en-GB"/>
            </w:rPr>
          </w:pPr>
          <w:r w:rsidRPr="00B76077">
            <w:rPr>
              <w:lang w:val="en-GB"/>
            </w:rPr>
            <w:t>Contents</w:t>
          </w:r>
        </w:p>
        <w:p w14:paraId="45E1F74F" w14:textId="07E2074E" w:rsidR="00F55452" w:rsidRDefault="00A540CA">
          <w:pPr>
            <w:pStyle w:val="TOC1"/>
            <w:tabs>
              <w:tab w:val="right" w:leader="dot" w:pos="10776"/>
            </w:tabs>
            <w:rPr>
              <w:rFonts w:eastAsiaTheme="minorEastAsia" w:cstheme="minorBidi"/>
              <w:noProof/>
              <w:color w:val="auto"/>
              <w:sz w:val="22"/>
              <w:szCs w:val="22"/>
              <w:lang w:val="es-CO" w:eastAsia="es-CO" w:bidi="ar-SA"/>
            </w:rPr>
          </w:pPr>
          <w:r w:rsidRPr="00B76077">
            <w:rPr>
              <w:lang w:val="en-GB"/>
            </w:rPr>
            <w:fldChar w:fldCharType="begin"/>
          </w:r>
          <w:r w:rsidRPr="00B76077">
            <w:rPr>
              <w:lang w:val="en-GB"/>
            </w:rPr>
            <w:instrText xml:space="preserve"> TOC \o "1-3" \h \z \u </w:instrText>
          </w:r>
          <w:r w:rsidRPr="00B76077">
            <w:rPr>
              <w:lang w:val="en-GB"/>
            </w:rPr>
            <w:fldChar w:fldCharType="separate"/>
          </w:r>
          <w:hyperlink w:anchor="_Toc98665435" w:history="1">
            <w:r w:rsidR="00F55452" w:rsidRPr="00F26827">
              <w:rPr>
                <w:rStyle w:val="Hyperlink"/>
                <w:noProof/>
                <w:lang w:val="en-GB"/>
              </w:rPr>
              <w:t>Abstract</w:t>
            </w:r>
            <w:r w:rsidR="00F55452">
              <w:rPr>
                <w:noProof/>
                <w:webHidden/>
              </w:rPr>
              <w:tab/>
            </w:r>
            <w:r w:rsidR="00F55452">
              <w:rPr>
                <w:noProof/>
                <w:webHidden/>
              </w:rPr>
              <w:fldChar w:fldCharType="begin"/>
            </w:r>
            <w:r w:rsidR="00F55452">
              <w:rPr>
                <w:noProof/>
                <w:webHidden/>
              </w:rPr>
              <w:instrText xml:space="preserve"> PAGEREF _Toc98665435 \h </w:instrText>
            </w:r>
            <w:r w:rsidR="00F55452">
              <w:rPr>
                <w:noProof/>
                <w:webHidden/>
              </w:rPr>
            </w:r>
            <w:r w:rsidR="00F55452">
              <w:rPr>
                <w:noProof/>
                <w:webHidden/>
              </w:rPr>
              <w:fldChar w:fldCharType="separate"/>
            </w:r>
            <w:r w:rsidR="00F55452">
              <w:rPr>
                <w:noProof/>
                <w:webHidden/>
              </w:rPr>
              <w:t>2</w:t>
            </w:r>
            <w:r w:rsidR="00F55452">
              <w:rPr>
                <w:noProof/>
                <w:webHidden/>
              </w:rPr>
              <w:fldChar w:fldCharType="end"/>
            </w:r>
          </w:hyperlink>
        </w:p>
        <w:p w14:paraId="08D977C1" w14:textId="73CD44C4" w:rsidR="00F55452" w:rsidRDefault="00F55452">
          <w:pPr>
            <w:pStyle w:val="TOC1"/>
            <w:tabs>
              <w:tab w:val="right" w:leader="dot" w:pos="10776"/>
            </w:tabs>
            <w:rPr>
              <w:rFonts w:eastAsiaTheme="minorEastAsia" w:cstheme="minorBidi"/>
              <w:noProof/>
              <w:color w:val="auto"/>
              <w:sz w:val="22"/>
              <w:szCs w:val="22"/>
              <w:lang w:val="es-CO" w:eastAsia="es-CO" w:bidi="ar-SA"/>
            </w:rPr>
          </w:pPr>
          <w:hyperlink w:anchor="_Toc98665436" w:history="1">
            <w:r w:rsidRPr="00F26827">
              <w:rPr>
                <w:rStyle w:val="Hyperlink"/>
                <w:noProof/>
                <w:lang w:val="en-GB"/>
              </w:rPr>
              <w:t>Introduction</w:t>
            </w:r>
            <w:r>
              <w:rPr>
                <w:noProof/>
                <w:webHidden/>
              </w:rPr>
              <w:tab/>
            </w:r>
            <w:r>
              <w:rPr>
                <w:noProof/>
                <w:webHidden/>
              </w:rPr>
              <w:fldChar w:fldCharType="begin"/>
            </w:r>
            <w:r>
              <w:rPr>
                <w:noProof/>
                <w:webHidden/>
              </w:rPr>
              <w:instrText xml:space="preserve"> PAGEREF _Toc98665436 \h </w:instrText>
            </w:r>
            <w:r>
              <w:rPr>
                <w:noProof/>
                <w:webHidden/>
              </w:rPr>
            </w:r>
            <w:r>
              <w:rPr>
                <w:noProof/>
                <w:webHidden/>
              </w:rPr>
              <w:fldChar w:fldCharType="separate"/>
            </w:r>
            <w:r>
              <w:rPr>
                <w:noProof/>
                <w:webHidden/>
              </w:rPr>
              <w:t>5</w:t>
            </w:r>
            <w:r>
              <w:rPr>
                <w:noProof/>
                <w:webHidden/>
              </w:rPr>
              <w:fldChar w:fldCharType="end"/>
            </w:r>
          </w:hyperlink>
        </w:p>
        <w:p w14:paraId="19D3E9BA" w14:textId="7BDC5C11" w:rsidR="00F55452" w:rsidRDefault="00F55452">
          <w:pPr>
            <w:pStyle w:val="TOC1"/>
            <w:tabs>
              <w:tab w:val="right" w:leader="dot" w:pos="10776"/>
            </w:tabs>
            <w:rPr>
              <w:rFonts w:eastAsiaTheme="minorEastAsia" w:cstheme="minorBidi"/>
              <w:noProof/>
              <w:color w:val="auto"/>
              <w:sz w:val="22"/>
              <w:szCs w:val="22"/>
              <w:lang w:val="es-CO" w:eastAsia="es-CO" w:bidi="ar-SA"/>
            </w:rPr>
          </w:pPr>
          <w:hyperlink w:anchor="_Toc98665437" w:history="1">
            <w:r w:rsidRPr="00F26827">
              <w:rPr>
                <w:rStyle w:val="Hyperlink"/>
                <w:noProof/>
                <w:lang w:val="en-GB"/>
              </w:rPr>
              <w:t>Application goals</w:t>
            </w:r>
            <w:r>
              <w:rPr>
                <w:noProof/>
                <w:webHidden/>
              </w:rPr>
              <w:tab/>
            </w:r>
            <w:r>
              <w:rPr>
                <w:noProof/>
                <w:webHidden/>
              </w:rPr>
              <w:fldChar w:fldCharType="begin"/>
            </w:r>
            <w:r>
              <w:rPr>
                <w:noProof/>
                <w:webHidden/>
              </w:rPr>
              <w:instrText xml:space="preserve"> PAGEREF _Toc98665437 \h </w:instrText>
            </w:r>
            <w:r>
              <w:rPr>
                <w:noProof/>
                <w:webHidden/>
              </w:rPr>
            </w:r>
            <w:r>
              <w:rPr>
                <w:noProof/>
                <w:webHidden/>
              </w:rPr>
              <w:fldChar w:fldCharType="separate"/>
            </w:r>
            <w:r>
              <w:rPr>
                <w:noProof/>
                <w:webHidden/>
              </w:rPr>
              <w:t>6</w:t>
            </w:r>
            <w:r>
              <w:rPr>
                <w:noProof/>
                <w:webHidden/>
              </w:rPr>
              <w:fldChar w:fldCharType="end"/>
            </w:r>
          </w:hyperlink>
        </w:p>
        <w:p w14:paraId="71BA4A67" w14:textId="672C2ACC" w:rsidR="00F55452" w:rsidRDefault="00F55452">
          <w:pPr>
            <w:pStyle w:val="TOC1"/>
            <w:tabs>
              <w:tab w:val="right" w:leader="dot" w:pos="10776"/>
            </w:tabs>
            <w:rPr>
              <w:rFonts w:eastAsiaTheme="minorEastAsia" w:cstheme="minorBidi"/>
              <w:noProof/>
              <w:color w:val="auto"/>
              <w:sz w:val="22"/>
              <w:szCs w:val="22"/>
              <w:lang w:val="es-CO" w:eastAsia="es-CO" w:bidi="ar-SA"/>
            </w:rPr>
          </w:pPr>
          <w:hyperlink w:anchor="_Toc98665438" w:history="1">
            <w:r w:rsidRPr="00F26827">
              <w:rPr>
                <w:rStyle w:val="Hyperlink"/>
                <w:noProof/>
                <w:lang w:val="en-GB"/>
              </w:rPr>
              <w:t>Application front-end</w:t>
            </w:r>
            <w:r>
              <w:rPr>
                <w:noProof/>
                <w:webHidden/>
              </w:rPr>
              <w:tab/>
            </w:r>
            <w:r>
              <w:rPr>
                <w:noProof/>
                <w:webHidden/>
              </w:rPr>
              <w:fldChar w:fldCharType="begin"/>
            </w:r>
            <w:r>
              <w:rPr>
                <w:noProof/>
                <w:webHidden/>
              </w:rPr>
              <w:instrText xml:space="preserve"> PAGEREF _Toc98665438 \h </w:instrText>
            </w:r>
            <w:r>
              <w:rPr>
                <w:noProof/>
                <w:webHidden/>
              </w:rPr>
            </w:r>
            <w:r>
              <w:rPr>
                <w:noProof/>
                <w:webHidden/>
              </w:rPr>
              <w:fldChar w:fldCharType="separate"/>
            </w:r>
            <w:r>
              <w:rPr>
                <w:noProof/>
                <w:webHidden/>
              </w:rPr>
              <w:t>7</w:t>
            </w:r>
            <w:r>
              <w:rPr>
                <w:noProof/>
                <w:webHidden/>
              </w:rPr>
              <w:fldChar w:fldCharType="end"/>
            </w:r>
          </w:hyperlink>
        </w:p>
        <w:p w14:paraId="12C53659" w14:textId="1126B6DB" w:rsidR="00F55452" w:rsidRDefault="00F55452">
          <w:pPr>
            <w:pStyle w:val="TOC1"/>
            <w:tabs>
              <w:tab w:val="right" w:leader="dot" w:pos="10776"/>
            </w:tabs>
            <w:rPr>
              <w:rFonts w:eastAsiaTheme="minorEastAsia" w:cstheme="minorBidi"/>
              <w:noProof/>
              <w:color w:val="auto"/>
              <w:sz w:val="22"/>
              <w:szCs w:val="22"/>
              <w:lang w:val="es-CO" w:eastAsia="es-CO" w:bidi="ar-SA"/>
            </w:rPr>
          </w:pPr>
          <w:hyperlink w:anchor="_Toc98665439" w:history="1">
            <w:r w:rsidRPr="00F26827">
              <w:rPr>
                <w:rStyle w:val="Hyperlink"/>
                <w:noProof/>
                <w:lang w:val="en-GB"/>
              </w:rPr>
              <w:t>Application back-end</w:t>
            </w:r>
            <w:r>
              <w:rPr>
                <w:noProof/>
                <w:webHidden/>
              </w:rPr>
              <w:tab/>
            </w:r>
            <w:r>
              <w:rPr>
                <w:noProof/>
                <w:webHidden/>
              </w:rPr>
              <w:fldChar w:fldCharType="begin"/>
            </w:r>
            <w:r>
              <w:rPr>
                <w:noProof/>
                <w:webHidden/>
              </w:rPr>
              <w:instrText xml:space="preserve"> PAGEREF _Toc98665439 \h </w:instrText>
            </w:r>
            <w:r>
              <w:rPr>
                <w:noProof/>
                <w:webHidden/>
              </w:rPr>
            </w:r>
            <w:r>
              <w:rPr>
                <w:noProof/>
                <w:webHidden/>
              </w:rPr>
              <w:fldChar w:fldCharType="separate"/>
            </w:r>
            <w:r>
              <w:rPr>
                <w:noProof/>
                <w:webHidden/>
              </w:rPr>
              <w:t>8</w:t>
            </w:r>
            <w:r>
              <w:rPr>
                <w:noProof/>
                <w:webHidden/>
              </w:rPr>
              <w:fldChar w:fldCharType="end"/>
            </w:r>
          </w:hyperlink>
        </w:p>
        <w:p w14:paraId="32C2C196" w14:textId="556C2136" w:rsidR="00F55452" w:rsidRDefault="00F55452">
          <w:pPr>
            <w:pStyle w:val="TOC1"/>
            <w:tabs>
              <w:tab w:val="right" w:leader="dot" w:pos="10776"/>
            </w:tabs>
            <w:rPr>
              <w:rFonts w:eastAsiaTheme="minorEastAsia" w:cstheme="minorBidi"/>
              <w:noProof/>
              <w:color w:val="auto"/>
              <w:sz w:val="22"/>
              <w:szCs w:val="22"/>
              <w:lang w:val="es-CO" w:eastAsia="es-CO" w:bidi="ar-SA"/>
            </w:rPr>
          </w:pPr>
          <w:hyperlink w:anchor="_Toc98665440" w:history="1">
            <w:r w:rsidRPr="00F26827">
              <w:rPr>
                <w:rStyle w:val="Hyperlink"/>
                <w:noProof/>
                <w:lang w:val="en-GB"/>
              </w:rPr>
              <w:t>Conclusion</w:t>
            </w:r>
            <w:r>
              <w:rPr>
                <w:noProof/>
                <w:webHidden/>
              </w:rPr>
              <w:tab/>
            </w:r>
            <w:r>
              <w:rPr>
                <w:noProof/>
                <w:webHidden/>
              </w:rPr>
              <w:fldChar w:fldCharType="begin"/>
            </w:r>
            <w:r>
              <w:rPr>
                <w:noProof/>
                <w:webHidden/>
              </w:rPr>
              <w:instrText xml:space="preserve"> PAGEREF _Toc98665440 \h </w:instrText>
            </w:r>
            <w:r>
              <w:rPr>
                <w:noProof/>
                <w:webHidden/>
              </w:rPr>
            </w:r>
            <w:r>
              <w:rPr>
                <w:noProof/>
                <w:webHidden/>
              </w:rPr>
              <w:fldChar w:fldCharType="separate"/>
            </w:r>
            <w:r>
              <w:rPr>
                <w:noProof/>
                <w:webHidden/>
              </w:rPr>
              <w:t>9</w:t>
            </w:r>
            <w:r>
              <w:rPr>
                <w:noProof/>
                <w:webHidden/>
              </w:rPr>
              <w:fldChar w:fldCharType="end"/>
            </w:r>
          </w:hyperlink>
        </w:p>
        <w:p w14:paraId="74895561" w14:textId="78AED3A0" w:rsidR="00F55452" w:rsidRDefault="00F55452">
          <w:pPr>
            <w:pStyle w:val="TOC1"/>
            <w:tabs>
              <w:tab w:val="right" w:leader="dot" w:pos="10776"/>
            </w:tabs>
            <w:rPr>
              <w:rFonts w:eastAsiaTheme="minorEastAsia" w:cstheme="minorBidi"/>
              <w:noProof/>
              <w:color w:val="auto"/>
              <w:sz w:val="22"/>
              <w:szCs w:val="22"/>
              <w:lang w:val="es-CO" w:eastAsia="es-CO" w:bidi="ar-SA"/>
            </w:rPr>
          </w:pPr>
          <w:hyperlink w:anchor="_Toc98665441" w:history="1">
            <w:r w:rsidRPr="00F26827">
              <w:rPr>
                <w:rStyle w:val="Hyperlink"/>
                <w:noProof/>
                <w:lang w:val="en-GB"/>
              </w:rPr>
              <w:t>References</w:t>
            </w:r>
            <w:r>
              <w:rPr>
                <w:noProof/>
                <w:webHidden/>
              </w:rPr>
              <w:tab/>
            </w:r>
            <w:r>
              <w:rPr>
                <w:noProof/>
                <w:webHidden/>
              </w:rPr>
              <w:fldChar w:fldCharType="begin"/>
            </w:r>
            <w:r>
              <w:rPr>
                <w:noProof/>
                <w:webHidden/>
              </w:rPr>
              <w:instrText xml:space="preserve"> PAGEREF _Toc98665441 \h </w:instrText>
            </w:r>
            <w:r>
              <w:rPr>
                <w:noProof/>
                <w:webHidden/>
              </w:rPr>
            </w:r>
            <w:r>
              <w:rPr>
                <w:noProof/>
                <w:webHidden/>
              </w:rPr>
              <w:fldChar w:fldCharType="separate"/>
            </w:r>
            <w:r>
              <w:rPr>
                <w:noProof/>
                <w:webHidden/>
              </w:rPr>
              <w:t>10</w:t>
            </w:r>
            <w:r>
              <w:rPr>
                <w:noProof/>
                <w:webHidden/>
              </w:rPr>
              <w:fldChar w:fldCharType="end"/>
            </w:r>
          </w:hyperlink>
        </w:p>
        <w:p w14:paraId="17083053" w14:textId="539D6BCA" w:rsidR="00A540CA" w:rsidRPr="00B76077" w:rsidRDefault="00A540CA">
          <w:pPr>
            <w:rPr>
              <w:lang w:val="en-GB"/>
            </w:rPr>
          </w:pPr>
          <w:r w:rsidRPr="00B76077">
            <w:rPr>
              <w:b/>
              <w:bCs/>
              <w:noProof/>
              <w:lang w:val="en-GB"/>
            </w:rPr>
            <w:fldChar w:fldCharType="end"/>
          </w:r>
        </w:p>
      </w:sdtContent>
    </w:sdt>
    <w:p w14:paraId="1C52900D" w14:textId="72DF5096" w:rsidR="00A540CA" w:rsidRPr="00B76077" w:rsidRDefault="00A540CA" w:rsidP="00A540CA">
      <w:pPr>
        <w:pStyle w:val="BodyContactInfo"/>
        <w:rPr>
          <w:lang w:val="en-GB"/>
        </w:rPr>
      </w:pPr>
    </w:p>
    <w:p w14:paraId="58D079CB" w14:textId="77777777" w:rsidR="00247182" w:rsidRPr="00B76077" w:rsidRDefault="00247182">
      <w:pPr>
        <w:spacing w:before="0" w:after="0" w:line="240" w:lineRule="auto"/>
        <w:rPr>
          <w:lang w:val="en-GB"/>
        </w:rPr>
      </w:pPr>
    </w:p>
    <w:p w14:paraId="549B8174" w14:textId="77777777" w:rsidR="00247182" w:rsidRPr="00B76077" w:rsidRDefault="00247182">
      <w:pPr>
        <w:spacing w:before="0" w:after="0" w:line="240" w:lineRule="auto"/>
        <w:rPr>
          <w:lang w:val="en-GB"/>
        </w:rPr>
      </w:pPr>
      <w:r w:rsidRPr="00B76077">
        <w:rPr>
          <w:lang w:val="en-GB"/>
        </w:rPr>
        <w:br w:type="page"/>
      </w:r>
    </w:p>
    <w:p w14:paraId="3CC2D012" w14:textId="77777777" w:rsidR="00247182" w:rsidRPr="00B76077" w:rsidRDefault="00247182">
      <w:pPr>
        <w:spacing w:before="0" w:after="0" w:line="240" w:lineRule="auto"/>
        <w:rPr>
          <w:lang w:val="en-GB"/>
        </w:rPr>
      </w:pPr>
      <w:r w:rsidRPr="00B76077">
        <w:rPr>
          <w:lang w:val="en-GB"/>
        </w:rPr>
        <w:lastRenderedPageBreak/>
        <w:t>Table of pictures</w:t>
      </w:r>
    </w:p>
    <w:p w14:paraId="751D3D48" w14:textId="77777777" w:rsidR="00247182" w:rsidRPr="00B76077" w:rsidRDefault="00247182">
      <w:pPr>
        <w:spacing w:before="0" w:after="0" w:line="240" w:lineRule="auto"/>
        <w:rPr>
          <w:lang w:val="en-GB"/>
        </w:rPr>
      </w:pPr>
    </w:p>
    <w:p w14:paraId="05435E6C" w14:textId="77777777" w:rsidR="00247182" w:rsidRPr="00B76077" w:rsidRDefault="00247182">
      <w:pPr>
        <w:spacing w:before="0" w:after="0" w:line="240" w:lineRule="auto"/>
        <w:rPr>
          <w:lang w:val="en-GB"/>
        </w:rPr>
      </w:pPr>
    </w:p>
    <w:p w14:paraId="2E81045C" w14:textId="77777777" w:rsidR="00AF3C7B" w:rsidRDefault="00247182">
      <w:pPr>
        <w:spacing w:before="0" w:after="0" w:line="240" w:lineRule="auto"/>
        <w:rPr>
          <w:lang w:val="en-GB"/>
        </w:rPr>
      </w:pPr>
      <w:r w:rsidRPr="00B76077">
        <w:rPr>
          <w:lang w:val="en-GB"/>
        </w:rPr>
        <w:t>Table of charts</w:t>
      </w:r>
    </w:p>
    <w:p w14:paraId="240B9B7C" w14:textId="77777777" w:rsidR="00AF3C7B" w:rsidRDefault="00AF3C7B">
      <w:pPr>
        <w:spacing w:before="0" w:after="0" w:line="240" w:lineRule="auto"/>
        <w:rPr>
          <w:lang w:val="en-GB"/>
        </w:rPr>
      </w:pPr>
    </w:p>
    <w:p w14:paraId="42EDCCF1" w14:textId="77777777" w:rsidR="00AF3C7B" w:rsidRDefault="00AF3C7B">
      <w:pPr>
        <w:spacing w:before="0" w:after="0" w:line="240" w:lineRule="auto"/>
        <w:rPr>
          <w:lang w:val="en-GB"/>
        </w:rPr>
      </w:pPr>
    </w:p>
    <w:p w14:paraId="7C23769C" w14:textId="4C5062DE" w:rsidR="00A540CA" w:rsidRPr="00B76077" w:rsidRDefault="00AF3C7B">
      <w:pPr>
        <w:spacing w:before="0" w:after="0" w:line="240" w:lineRule="auto"/>
        <w:rPr>
          <w:color w:val="auto"/>
          <w:lang w:val="en-GB"/>
        </w:rPr>
      </w:pPr>
      <w:r>
        <w:rPr>
          <w:lang w:val="en-GB"/>
        </w:rPr>
        <w:t>Table of tables</w:t>
      </w:r>
      <w:r w:rsidR="00A540CA" w:rsidRPr="00B76077">
        <w:rPr>
          <w:lang w:val="en-GB"/>
        </w:rPr>
        <w:br w:type="page"/>
      </w:r>
    </w:p>
    <w:p w14:paraId="04A2C153" w14:textId="18945656" w:rsidR="00913A01" w:rsidRPr="00B76077" w:rsidRDefault="00A540CA" w:rsidP="004B0E41">
      <w:pPr>
        <w:pStyle w:val="Style1"/>
        <w:spacing w:line="276" w:lineRule="auto"/>
        <w:jc w:val="both"/>
        <w:rPr>
          <w:lang w:val="en-GB"/>
        </w:rPr>
      </w:pPr>
      <w:bookmarkStart w:id="1" w:name="_Toc98665436"/>
      <w:r w:rsidRPr="00B76077">
        <w:rPr>
          <w:lang w:val="en-GB"/>
        </w:rPr>
        <w:lastRenderedPageBreak/>
        <w:t>Introduction</w:t>
      </w:r>
      <w:bookmarkEnd w:id="1"/>
    </w:p>
    <w:p w14:paraId="27E5F031" w14:textId="02B23A88" w:rsidR="00C10AB9" w:rsidRDefault="008518B2" w:rsidP="004B0E41">
      <w:pPr>
        <w:spacing w:line="276" w:lineRule="auto"/>
        <w:jc w:val="both"/>
        <w:rPr>
          <w:lang w:val="en-GB"/>
        </w:rPr>
      </w:pPr>
      <w:r w:rsidRPr="00B76077">
        <w:rPr>
          <w:lang w:val="en-GB"/>
        </w:rPr>
        <w:t>The purpose of this written work is</w:t>
      </w:r>
      <w:r w:rsidR="0048132E" w:rsidRPr="00B76077">
        <w:rPr>
          <w:lang w:val="en-GB"/>
        </w:rPr>
        <w:t xml:space="preserve"> </w:t>
      </w:r>
      <w:r w:rsidR="00A70355" w:rsidRPr="00B76077">
        <w:rPr>
          <w:lang w:val="en-GB"/>
        </w:rPr>
        <w:t xml:space="preserve">to document a </w:t>
      </w:r>
      <w:r w:rsidR="0048132E" w:rsidRPr="00B76077">
        <w:rPr>
          <w:lang w:val="en-GB"/>
        </w:rPr>
        <w:t xml:space="preserve">webapp </w:t>
      </w:r>
      <w:r w:rsidR="00A70355" w:rsidRPr="00B76077">
        <w:rPr>
          <w:lang w:val="en-GB"/>
        </w:rPr>
        <w:t xml:space="preserve">proposal </w:t>
      </w:r>
      <w:r w:rsidR="0048132E" w:rsidRPr="00B76077">
        <w:rPr>
          <w:lang w:val="en-GB"/>
        </w:rPr>
        <w:t>that help students plan their dissertation project</w:t>
      </w:r>
      <w:r w:rsidR="007D4446" w:rsidRPr="00B76077">
        <w:rPr>
          <w:lang w:val="en-GB"/>
        </w:rPr>
        <w:t xml:space="preserve"> during their masters studies in University of Warwick</w:t>
      </w:r>
      <w:r w:rsidR="00AF3C7B">
        <w:rPr>
          <w:lang w:val="en-GB"/>
        </w:rPr>
        <w:t>, specially in the timeframe where students have to find a research topic and tutor. This phase accounts 50% of the entire process but impacts 100% of it</w:t>
      </w:r>
      <w:r w:rsidR="0048132E" w:rsidRPr="00B76077">
        <w:rPr>
          <w:lang w:val="en-GB"/>
        </w:rPr>
        <w:t xml:space="preserve">. </w:t>
      </w:r>
      <w:r w:rsidR="00C10AB9">
        <w:rPr>
          <w:lang w:val="en-GB"/>
        </w:rPr>
        <w:t>This means, the webapp does not focus on time and scheduling. It focus on motivation and organization of ideas, that if done well, will affect positively the dissertation schedule.</w:t>
      </w:r>
    </w:p>
    <w:p w14:paraId="4331A3C4" w14:textId="2A93D5DD" w:rsidR="008518B2" w:rsidRPr="00B76077" w:rsidRDefault="009F3515" w:rsidP="004B0E41">
      <w:pPr>
        <w:spacing w:line="276" w:lineRule="auto"/>
        <w:jc w:val="both"/>
        <w:rPr>
          <w:lang w:val="en-GB"/>
        </w:rPr>
      </w:pPr>
      <w:r w:rsidRPr="00B76077">
        <w:rPr>
          <w:lang w:val="en-GB"/>
        </w:rPr>
        <w:t xml:space="preserve">The scope of this written paper is a basic-level explanation of the proposed code structure, languages and functionality, which </w:t>
      </w:r>
      <w:r w:rsidR="007D4446" w:rsidRPr="00B76077">
        <w:rPr>
          <w:lang w:val="en-GB"/>
        </w:rPr>
        <w:t xml:space="preserve">also show </w:t>
      </w:r>
      <w:r w:rsidRPr="00B76077">
        <w:rPr>
          <w:lang w:val="en-GB"/>
        </w:rPr>
        <w:t>a basic layout for final users</w:t>
      </w:r>
      <w:r w:rsidR="007D4446" w:rsidRPr="00B76077">
        <w:rPr>
          <w:lang w:val="en-GB"/>
        </w:rPr>
        <w:t xml:space="preserve">. </w:t>
      </w:r>
      <w:r w:rsidR="00F429FA">
        <w:rPr>
          <w:lang w:val="en-GB"/>
        </w:rPr>
        <w:t xml:space="preserve">That means that there is no feasibility, marketing, user experience or any other studies that are important for technology developments </w:t>
      </w:r>
      <w:sdt>
        <w:sdtPr>
          <w:rPr>
            <w:lang w:val="en-GB"/>
          </w:rPr>
          <w:id w:val="-653609676"/>
          <w:citation/>
        </w:sdtPr>
        <w:sdtContent>
          <w:r w:rsidR="009D40F9">
            <w:rPr>
              <w:lang w:val="en-GB"/>
            </w:rPr>
            <w:fldChar w:fldCharType="begin"/>
          </w:r>
          <w:r w:rsidR="009D40F9" w:rsidRPr="009D40F9">
            <w:rPr>
              <w:lang w:val="en-GB"/>
            </w:rPr>
            <w:instrText xml:space="preserve"> CITATION Bec00 \l 9226 </w:instrText>
          </w:r>
          <w:r w:rsidR="009D40F9">
            <w:rPr>
              <w:lang w:val="en-GB"/>
            </w:rPr>
            <w:fldChar w:fldCharType="separate"/>
          </w:r>
          <w:r w:rsidR="009D40F9" w:rsidRPr="009D40F9">
            <w:rPr>
              <w:noProof/>
              <w:lang w:val="en-GB"/>
            </w:rPr>
            <w:t>(Beck, 2000)</w:t>
          </w:r>
          <w:r w:rsidR="009D40F9">
            <w:rPr>
              <w:lang w:val="en-GB"/>
            </w:rPr>
            <w:fldChar w:fldCharType="end"/>
          </w:r>
        </w:sdtContent>
      </w:sdt>
      <w:r w:rsidR="005808D6">
        <w:rPr>
          <w:lang w:val="en-GB"/>
        </w:rPr>
        <w:t>.</w:t>
      </w:r>
    </w:p>
    <w:p w14:paraId="75721262" w14:textId="3BC21B61" w:rsidR="007D4446" w:rsidRPr="00B76077" w:rsidRDefault="007D4446" w:rsidP="004B0E41">
      <w:pPr>
        <w:spacing w:line="276" w:lineRule="auto"/>
        <w:jc w:val="both"/>
        <w:rPr>
          <w:lang w:val="en-GB"/>
        </w:rPr>
      </w:pPr>
      <w:r w:rsidRPr="00B76077">
        <w:rPr>
          <w:lang w:val="en-GB"/>
        </w:rPr>
        <w:t xml:space="preserve">During the process of dissertation planning, students face many </w:t>
      </w:r>
      <w:r w:rsidR="007E2C1A">
        <w:rPr>
          <w:lang w:val="en-GB"/>
        </w:rPr>
        <w:t>stages</w:t>
      </w:r>
      <w:r w:rsidRPr="00B76077">
        <w:rPr>
          <w:lang w:val="en-GB"/>
        </w:rPr>
        <w:t xml:space="preserve"> that when not completed at time, might result in other problems such as lack of interest in chosen subject, miss deadlines, accumulation of work, among other. For those reasons, </w:t>
      </w:r>
      <w:r w:rsidR="00A86570">
        <w:rPr>
          <w:lang w:val="en-GB"/>
        </w:rPr>
        <w:t>I decided that a</w:t>
      </w:r>
      <w:r w:rsidRPr="00B76077">
        <w:rPr>
          <w:lang w:val="en-GB"/>
        </w:rPr>
        <w:t xml:space="preserve"> </w:t>
      </w:r>
      <w:r w:rsidR="00A432D7" w:rsidRPr="00B76077">
        <w:rPr>
          <w:lang w:val="en-GB"/>
        </w:rPr>
        <w:t xml:space="preserve">planning </w:t>
      </w:r>
      <w:r w:rsidRPr="00B76077">
        <w:rPr>
          <w:lang w:val="en-GB"/>
        </w:rPr>
        <w:t xml:space="preserve">web app </w:t>
      </w:r>
      <w:r w:rsidR="00A86570">
        <w:rPr>
          <w:lang w:val="en-GB"/>
        </w:rPr>
        <w:t xml:space="preserve">is not completed without taking into account </w:t>
      </w:r>
      <w:r w:rsidR="00A432D7" w:rsidRPr="00B76077">
        <w:rPr>
          <w:lang w:val="en-GB"/>
        </w:rPr>
        <w:t xml:space="preserve">the level of enjoyment while planning, as well as the enjoyment in </w:t>
      </w:r>
      <w:r w:rsidR="00A86570">
        <w:rPr>
          <w:lang w:val="en-GB"/>
        </w:rPr>
        <w:t xml:space="preserve">the </w:t>
      </w:r>
      <w:r w:rsidR="00A432D7" w:rsidRPr="00B76077">
        <w:rPr>
          <w:lang w:val="en-GB"/>
        </w:rPr>
        <w:t>chosen dissertation topic.</w:t>
      </w:r>
    </w:p>
    <w:p w14:paraId="0DC0CF54" w14:textId="52320461" w:rsidR="008672EF" w:rsidRPr="00B76077" w:rsidRDefault="00AC4C50" w:rsidP="004B0E41">
      <w:pPr>
        <w:spacing w:line="276" w:lineRule="auto"/>
        <w:jc w:val="both"/>
        <w:rPr>
          <w:lang w:val="en-GB"/>
        </w:rPr>
      </w:pPr>
      <w:r w:rsidRPr="00B76077">
        <w:rPr>
          <w:lang w:val="en-GB"/>
        </w:rPr>
        <w:t xml:space="preserve">This </w:t>
      </w:r>
      <w:r w:rsidR="008518B2" w:rsidRPr="00B76077">
        <w:rPr>
          <w:lang w:val="en-GB"/>
        </w:rPr>
        <w:t>written work</w:t>
      </w:r>
      <w:r w:rsidRPr="00B76077">
        <w:rPr>
          <w:lang w:val="en-GB"/>
        </w:rPr>
        <w:t xml:space="preserve"> is composed by </w:t>
      </w:r>
      <w:r w:rsidR="007F16BA" w:rsidRPr="00B76077">
        <w:rPr>
          <w:lang w:val="en-GB"/>
        </w:rPr>
        <w:t>three</w:t>
      </w:r>
      <w:r w:rsidRPr="00B76077">
        <w:rPr>
          <w:lang w:val="en-GB"/>
        </w:rPr>
        <w:t xml:space="preserve"> sections, application goals, </w:t>
      </w:r>
      <w:r w:rsidR="00EF1DEB" w:rsidRPr="00B76077">
        <w:rPr>
          <w:lang w:val="en-GB"/>
        </w:rPr>
        <w:t xml:space="preserve">application </w:t>
      </w:r>
      <w:r w:rsidR="007D29BB" w:rsidRPr="00B76077">
        <w:rPr>
          <w:lang w:val="en-GB"/>
        </w:rPr>
        <w:t>front-end</w:t>
      </w:r>
      <w:r w:rsidR="00EF1DEB" w:rsidRPr="00B76077">
        <w:rPr>
          <w:lang w:val="en-GB"/>
        </w:rPr>
        <w:t xml:space="preserve"> and </w:t>
      </w:r>
      <w:r w:rsidR="007D29BB" w:rsidRPr="00B76077">
        <w:rPr>
          <w:lang w:val="en-GB"/>
        </w:rPr>
        <w:t>application back-end</w:t>
      </w:r>
      <w:r w:rsidR="00EF1DEB" w:rsidRPr="00B76077">
        <w:rPr>
          <w:lang w:val="en-GB"/>
        </w:rPr>
        <w:t>.</w:t>
      </w:r>
      <w:r w:rsidRPr="00B76077">
        <w:rPr>
          <w:lang w:val="en-GB"/>
        </w:rPr>
        <w:t xml:space="preserve"> </w:t>
      </w:r>
      <w:r w:rsidR="007F16BA" w:rsidRPr="00B76077">
        <w:rPr>
          <w:lang w:val="en-GB"/>
        </w:rPr>
        <w:t>First section, explain current problem with students and their planning process and later, I propose some indicators that measures the success of the webapp.</w:t>
      </w:r>
      <w:r w:rsidR="00E169B0" w:rsidRPr="00B76077">
        <w:rPr>
          <w:lang w:val="en-GB"/>
        </w:rPr>
        <w:t xml:space="preserve"> Second section, explains how the webapp works at an users level and a technical level. </w:t>
      </w:r>
      <w:r w:rsidR="007D29BB" w:rsidRPr="00B76077">
        <w:rPr>
          <w:lang w:val="en-GB"/>
        </w:rPr>
        <w:t>L</w:t>
      </w:r>
      <w:r w:rsidR="00E169B0" w:rsidRPr="00B76077">
        <w:rPr>
          <w:lang w:val="en-GB"/>
        </w:rPr>
        <w:t xml:space="preserve">anguages used </w:t>
      </w:r>
      <w:r w:rsidR="00CF4D41" w:rsidRPr="00B76077">
        <w:rPr>
          <w:lang w:val="en-GB"/>
        </w:rPr>
        <w:t xml:space="preserve">the </w:t>
      </w:r>
      <w:r w:rsidR="007D29BB" w:rsidRPr="00B76077">
        <w:rPr>
          <w:lang w:val="en-GB"/>
        </w:rPr>
        <w:t>implemented</w:t>
      </w:r>
      <w:r w:rsidR="007D29BB" w:rsidRPr="00B76077">
        <w:rPr>
          <w:lang w:val="en-GB"/>
        </w:rPr>
        <w:t xml:space="preserve"> </w:t>
      </w:r>
      <w:r w:rsidR="00CF4D41" w:rsidRPr="00B76077">
        <w:rPr>
          <w:lang w:val="en-GB"/>
        </w:rPr>
        <w:t>code structure</w:t>
      </w:r>
      <w:r w:rsidR="007D29BB" w:rsidRPr="00B76077">
        <w:rPr>
          <w:lang w:val="en-GB"/>
        </w:rPr>
        <w:t xml:space="preserve"> is </w:t>
      </w:r>
      <w:r w:rsidR="000C034E" w:rsidRPr="00B76077">
        <w:rPr>
          <w:lang w:val="en-GB"/>
        </w:rPr>
        <w:t>comprised in this chapter</w:t>
      </w:r>
      <w:r w:rsidR="007B0686" w:rsidRPr="00B76077">
        <w:rPr>
          <w:lang w:val="en-GB"/>
        </w:rPr>
        <w:t>.</w:t>
      </w:r>
      <w:r w:rsidR="000C034E" w:rsidRPr="00B76077">
        <w:rPr>
          <w:lang w:val="en-GB"/>
        </w:rPr>
        <w:t xml:space="preserve"> Finally, in the third section</w:t>
      </w:r>
      <w:r w:rsidR="00FB2ABA" w:rsidRPr="00B76077">
        <w:rPr>
          <w:lang w:val="en-GB"/>
        </w:rPr>
        <w:t xml:space="preserve">, data bases logic and testing approach is </w:t>
      </w:r>
      <w:r w:rsidR="00F6555A" w:rsidRPr="00B76077">
        <w:rPr>
          <w:lang w:val="en-GB"/>
        </w:rPr>
        <w:t>explained.</w:t>
      </w:r>
    </w:p>
    <w:p w14:paraId="63DEE217" w14:textId="3912E333" w:rsidR="00962785" w:rsidRPr="00B76077" w:rsidRDefault="00962785" w:rsidP="004B0E41">
      <w:pPr>
        <w:spacing w:line="276" w:lineRule="auto"/>
        <w:jc w:val="both"/>
        <w:rPr>
          <w:lang w:val="en-GB"/>
        </w:rPr>
      </w:pPr>
      <w:r w:rsidRPr="00B76077">
        <w:rPr>
          <w:highlight w:val="yellow"/>
          <w:lang w:val="en-GB"/>
        </w:rPr>
        <w:t>Conclusion</w:t>
      </w:r>
    </w:p>
    <w:p w14:paraId="24A2F358" w14:textId="287B00F7" w:rsidR="00962785" w:rsidRPr="00B76077" w:rsidRDefault="00962785" w:rsidP="004B0E41">
      <w:pPr>
        <w:spacing w:line="276" w:lineRule="auto"/>
        <w:jc w:val="both"/>
        <w:rPr>
          <w:highlight w:val="yellow"/>
          <w:lang w:val="en-GB"/>
        </w:rPr>
      </w:pPr>
    </w:p>
    <w:p w14:paraId="11E0BB7B" w14:textId="77777777" w:rsidR="00962785" w:rsidRPr="00B76077" w:rsidRDefault="00962785" w:rsidP="004B0E41">
      <w:pPr>
        <w:spacing w:before="0" w:after="0" w:line="276" w:lineRule="auto"/>
        <w:rPr>
          <w:highlight w:val="yellow"/>
          <w:lang w:val="en-GB"/>
        </w:rPr>
      </w:pPr>
      <w:r w:rsidRPr="00B76077">
        <w:rPr>
          <w:highlight w:val="yellow"/>
          <w:lang w:val="en-GB"/>
        </w:rPr>
        <w:br w:type="page"/>
      </w:r>
    </w:p>
    <w:p w14:paraId="2EA26EA2" w14:textId="23FB5CEB" w:rsidR="001300F6" w:rsidRPr="00B76077" w:rsidRDefault="001300F6" w:rsidP="004B0E41">
      <w:pPr>
        <w:pStyle w:val="Style1"/>
        <w:spacing w:line="276" w:lineRule="auto"/>
        <w:rPr>
          <w:lang w:val="en-GB"/>
        </w:rPr>
      </w:pPr>
      <w:bookmarkStart w:id="2" w:name="_Toc98665437"/>
      <w:r w:rsidRPr="00B76077">
        <w:rPr>
          <w:lang w:val="en-GB"/>
        </w:rPr>
        <w:lastRenderedPageBreak/>
        <w:t>Application goals</w:t>
      </w:r>
      <w:bookmarkEnd w:id="2"/>
    </w:p>
    <w:p w14:paraId="5DCA2494" w14:textId="0075DA45" w:rsidR="007B72CB" w:rsidRDefault="005567EB" w:rsidP="00896786">
      <w:pPr>
        <w:spacing w:line="276" w:lineRule="auto"/>
        <w:jc w:val="both"/>
        <w:rPr>
          <w:lang w:val="en-GB"/>
        </w:rPr>
      </w:pPr>
      <w:r w:rsidRPr="00B76077">
        <w:rPr>
          <w:lang w:val="en-GB"/>
        </w:rPr>
        <w:t xml:space="preserve">It is known that the percentage of students who find a tutor </w:t>
      </w:r>
      <w:r w:rsidR="00DD7BCE">
        <w:rPr>
          <w:lang w:val="en-GB"/>
        </w:rPr>
        <w:t>by the date in which the deadline is close</w:t>
      </w:r>
      <w:r w:rsidRPr="00B76077">
        <w:rPr>
          <w:lang w:val="en-GB"/>
        </w:rPr>
        <w:t>, present</w:t>
      </w:r>
      <w:r w:rsidR="00DD7BCE">
        <w:rPr>
          <w:lang w:val="en-GB"/>
        </w:rPr>
        <w:t>s</w:t>
      </w:r>
      <w:r w:rsidRPr="00B76077">
        <w:rPr>
          <w:lang w:val="en-GB"/>
        </w:rPr>
        <w:t xml:space="preserve"> a peak. </w:t>
      </w:r>
      <w:r w:rsidR="00B76077" w:rsidRPr="00B76077">
        <w:rPr>
          <w:lang w:val="en-GB"/>
        </w:rPr>
        <w:t>Therefore,</w:t>
      </w:r>
      <w:r w:rsidRPr="00B76077">
        <w:rPr>
          <w:lang w:val="en-GB"/>
        </w:rPr>
        <w:t xml:space="preserve"> it is intuited that this large percentage of students did not know what topic of tutor suited them, otherwise they would have chosen a tutor before.</w:t>
      </w:r>
      <w:r w:rsidR="00B76077" w:rsidRPr="00B76077">
        <w:rPr>
          <w:lang w:val="en-GB"/>
        </w:rPr>
        <w:t xml:space="preserve"> </w:t>
      </w:r>
      <w:r w:rsidR="004B0E41">
        <w:rPr>
          <w:lang w:val="en-GB"/>
        </w:rPr>
        <w:t xml:space="preserve">The process of </w:t>
      </w:r>
      <w:r w:rsidR="00B76077" w:rsidRPr="00B76077">
        <w:rPr>
          <w:lang w:val="en-GB"/>
        </w:rPr>
        <w:t>choos</w:t>
      </w:r>
      <w:r w:rsidR="004B0E41">
        <w:rPr>
          <w:lang w:val="en-GB"/>
        </w:rPr>
        <w:t>ing</w:t>
      </w:r>
      <w:r w:rsidR="00B76077" w:rsidRPr="00B76077">
        <w:rPr>
          <w:lang w:val="en-GB"/>
        </w:rPr>
        <w:t xml:space="preserve"> a project topic and a tutor represents 50% of the planning process. That is from November of present year to </w:t>
      </w:r>
      <w:r w:rsidR="0012423E">
        <w:rPr>
          <w:lang w:val="en-GB"/>
        </w:rPr>
        <w:t>M</w:t>
      </w:r>
      <w:r w:rsidR="00B76077" w:rsidRPr="00B76077">
        <w:rPr>
          <w:lang w:val="en-GB"/>
        </w:rPr>
        <w:t>arch of next year. To tackle 50% of the entire dissertation process is a major issue</w:t>
      </w:r>
      <w:r w:rsidR="004B0E41">
        <w:rPr>
          <w:lang w:val="en-GB"/>
        </w:rPr>
        <w:t>,</w:t>
      </w:r>
      <w:r w:rsidR="00B76077" w:rsidRPr="00B76077">
        <w:rPr>
          <w:lang w:val="en-GB"/>
        </w:rPr>
        <w:t xml:space="preserve"> </w:t>
      </w:r>
      <w:r w:rsidR="004B0E41">
        <w:rPr>
          <w:lang w:val="en-GB"/>
        </w:rPr>
        <w:t>not just because of what represents out of the total</w:t>
      </w:r>
      <w:r w:rsidR="003873AB">
        <w:rPr>
          <w:lang w:val="en-GB"/>
        </w:rPr>
        <w:t xml:space="preserve"> schedule</w:t>
      </w:r>
      <w:r w:rsidR="004B0E41">
        <w:rPr>
          <w:lang w:val="en-GB"/>
        </w:rPr>
        <w:t>, b</w:t>
      </w:r>
      <w:r w:rsidR="00B76077" w:rsidRPr="00B76077">
        <w:rPr>
          <w:lang w:val="en-GB"/>
        </w:rPr>
        <w:t xml:space="preserve">ut also, </w:t>
      </w:r>
      <w:r w:rsidR="004B0E41">
        <w:rPr>
          <w:lang w:val="en-GB"/>
        </w:rPr>
        <w:t>because it impact</w:t>
      </w:r>
      <w:r w:rsidR="00B73C23">
        <w:rPr>
          <w:lang w:val="en-GB"/>
        </w:rPr>
        <w:t>s</w:t>
      </w:r>
      <w:r w:rsidR="004B0E41">
        <w:rPr>
          <w:lang w:val="en-GB"/>
        </w:rPr>
        <w:t xml:space="preserve"> </w:t>
      </w:r>
      <w:r w:rsidR="00B76077" w:rsidRPr="00B76077">
        <w:rPr>
          <w:lang w:val="en-GB"/>
        </w:rPr>
        <w:t>the next 50% (from April to September)</w:t>
      </w:r>
      <w:r w:rsidR="003873AB">
        <w:rPr>
          <w:lang w:val="en-GB"/>
        </w:rPr>
        <w:t>.</w:t>
      </w:r>
      <w:r w:rsidR="00B76077" w:rsidRPr="00B76077">
        <w:rPr>
          <w:lang w:val="en-GB"/>
        </w:rPr>
        <w:t xml:space="preserve"> </w:t>
      </w:r>
      <w:r w:rsidR="003873AB">
        <w:rPr>
          <w:lang w:val="en-GB"/>
        </w:rPr>
        <w:t>I</w:t>
      </w:r>
      <w:r w:rsidR="00B76077" w:rsidRPr="00B76077">
        <w:rPr>
          <w:lang w:val="en-GB"/>
        </w:rPr>
        <w:t>f students can engage in a dissertation topic that really interest them it can be argued that the quality could improve, and partial drafts are going to be delivered on time.</w:t>
      </w:r>
      <w:r w:rsidR="007B72CB">
        <w:rPr>
          <w:lang w:val="en-GB"/>
        </w:rPr>
        <w:t xml:space="preserve"> So, the entire dissertation process is full of late applications, </w:t>
      </w:r>
      <w:r w:rsidR="007C4DF6">
        <w:rPr>
          <w:lang w:val="en-GB"/>
        </w:rPr>
        <w:t xml:space="preserve">and dissertation topics </w:t>
      </w:r>
      <w:r w:rsidR="007B72CB">
        <w:rPr>
          <w:lang w:val="en-GB"/>
        </w:rPr>
        <w:t>which could be uninteresting for students.</w:t>
      </w:r>
    </w:p>
    <w:p w14:paraId="607C88EE" w14:textId="77777777" w:rsidR="00846DD7" w:rsidRDefault="00846DD7" w:rsidP="00846DD7">
      <w:pPr>
        <w:spacing w:line="276" w:lineRule="auto"/>
        <w:jc w:val="both"/>
        <w:rPr>
          <w:lang w:val="en-GB"/>
        </w:rPr>
      </w:pPr>
      <w:r>
        <w:rPr>
          <w:lang w:val="en-GB"/>
        </w:rPr>
        <w:t xml:space="preserve">Finding a topic is a one of the hardest things to do </w:t>
      </w:r>
      <w:sdt>
        <w:sdtPr>
          <w:rPr>
            <w:lang w:val="en-GB"/>
          </w:rPr>
          <w:id w:val="-1456631585"/>
          <w:citation/>
        </w:sdtPr>
        <w:sdtContent>
          <w:r>
            <w:rPr>
              <w:lang w:val="en-GB"/>
            </w:rPr>
            <w:fldChar w:fldCharType="begin"/>
          </w:r>
          <w:r w:rsidRPr="006A20FE">
            <w:rPr>
              <w:lang w:val="en-GB"/>
            </w:rPr>
            <w:instrText xml:space="preserve"> CITATION Sau19 \l 9226 </w:instrText>
          </w:r>
          <w:r>
            <w:rPr>
              <w:lang w:val="en-GB"/>
            </w:rPr>
            <w:fldChar w:fldCharType="separate"/>
          </w:r>
          <w:r w:rsidRPr="006A20FE">
            <w:rPr>
              <w:noProof/>
              <w:lang w:val="en-GB"/>
            </w:rPr>
            <w:t>(Saunders, et al., 2019)</w:t>
          </w:r>
          <w:r>
            <w:rPr>
              <w:lang w:val="en-GB"/>
            </w:rPr>
            <w:fldChar w:fldCharType="end"/>
          </w:r>
        </w:sdtContent>
      </w:sdt>
      <w:r>
        <w:rPr>
          <w:lang w:val="en-GB"/>
        </w:rPr>
        <w:t xml:space="preserve">. Dissertation project selection website shows dozens of topics as well as more than 521 tutors </w:t>
      </w:r>
      <w:sdt>
        <w:sdtPr>
          <w:rPr>
            <w:lang w:val="en-GB"/>
          </w:rPr>
          <w:id w:val="-316494291"/>
          <w:citation/>
        </w:sdtPr>
        <w:sdtContent>
          <w:r>
            <w:rPr>
              <w:lang w:val="en-GB"/>
            </w:rPr>
            <w:fldChar w:fldCharType="begin"/>
          </w:r>
          <w:r w:rsidRPr="00F64E99">
            <w:rPr>
              <w:lang w:val="en-GB"/>
            </w:rPr>
            <w:instrText xml:space="preserve"> CITATION Uni222 \l 9226 </w:instrText>
          </w:r>
          <w:r>
            <w:rPr>
              <w:lang w:val="en-GB"/>
            </w:rPr>
            <w:fldChar w:fldCharType="separate"/>
          </w:r>
          <w:r w:rsidRPr="00F64E99">
            <w:rPr>
              <w:noProof/>
              <w:lang w:val="en-GB"/>
            </w:rPr>
            <w:t>(University of Warwick, 2022)</w:t>
          </w:r>
          <w:r>
            <w:rPr>
              <w:lang w:val="en-GB"/>
            </w:rPr>
            <w:fldChar w:fldCharType="end"/>
          </w:r>
        </w:sdtContent>
      </w:sdt>
      <w:r>
        <w:rPr>
          <w:lang w:val="en-GB"/>
        </w:rPr>
        <w:t xml:space="preserve">. On the other hand, students must select a dissertation topic when they have just taken 3 modules, being the first of them too general with no depth at the beginning of the course. </w:t>
      </w:r>
    </w:p>
    <w:p w14:paraId="249DF3B8" w14:textId="77777777" w:rsidR="00846DD7" w:rsidRDefault="00846DD7" w:rsidP="00846DD7">
      <w:pPr>
        <w:spacing w:before="0" w:after="0" w:line="276" w:lineRule="auto"/>
        <w:jc w:val="both"/>
        <w:rPr>
          <w:lang w:val="en-GB"/>
        </w:rPr>
      </w:pPr>
      <w:r>
        <w:rPr>
          <w:lang w:val="en-GB"/>
        </w:rPr>
        <w:t xml:space="preserve">Research topic it supposed to be an excited phase </w:t>
      </w:r>
      <w:sdt>
        <w:sdtPr>
          <w:rPr>
            <w:lang w:val="en-GB"/>
          </w:rPr>
          <w:id w:val="1744452136"/>
          <w:citation/>
        </w:sdtPr>
        <w:sdtContent>
          <w:r>
            <w:rPr>
              <w:lang w:val="en-GB"/>
            </w:rPr>
            <w:fldChar w:fldCharType="begin"/>
          </w:r>
          <w:r w:rsidRPr="006A20FE">
            <w:rPr>
              <w:lang w:val="en-GB"/>
            </w:rPr>
            <w:instrText xml:space="preserve"> CITATION Sau19 \l 9226 </w:instrText>
          </w:r>
          <w:r>
            <w:rPr>
              <w:lang w:val="en-GB"/>
            </w:rPr>
            <w:fldChar w:fldCharType="separate"/>
          </w:r>
          <w:r w:rsidRPr="006A20FE">
            <w:rPr>
              <w:noProof/>
              <w:lang w:val="en-GB"/>
            </w:rPr>
            <w:t>(Saunders, et al., 2019)</w:t>
          </w:r>
          <w:r>
            <w:rPr>
              <w:lang w:val="en-GB"/>
            </w:rPr>
            <w:fldChar w:fldCharType="end"/>
          </w:r>
        </w:sdtContent>
      </w:sdt>
      <w:r>
        <w:rPr>
          <w:lang w:val="en-GB"/>
        </w:rPr>
        <w:t xml:space="preserve"> and not finding an interesting research topic negatively impact that expected outcome. The webapp must guarantee not only time and deadlines are accomplish but to stimulate students before and during their dissertation projects.</w:t>
      </w:r>
    </w:p>
    <w:p w14:paraId="5A9BAAD7" w14:textId="77777777" w:rsidR="00846DD7" w:rsidRDefault="00846DD7" w:rsidP="00846DD7">
      <w:pPr>
        <w:spacing w:before="0" w:after="0" w:line="276" w:lineRule="auto"/>
        <w:jc w:val="both"/>
        <w:rPr>
          <w:lang w:val="en-GB"/>
        </w:rPr>
      </w:pPr>
    </w:p>
    <w:p w14:paraId="04B32696" w14:textId="31EDB528" w:rsidR="00896786" w:rsidRDefault="005E07F4" w:rsidP="00896786">
      <w:pPr>
        <w:spacing w:line="276" w:lineRule="auto"/>
        <w:jc w:val="both"/>
        <w:rPr>
          <w:lang w:val="en-GB"/>
        </w:rPr>
      </w:pPr>
      <w:r>
        <w:rPr>
          <w:lang w:val="en-GB"/>
        </w:rPr>
        <w:t xml:space="preserve">The webapp general objective is on facilitating the process of dissertation planning, from the very first step for students which is choosing the topic and tutor. </w:t>
      </w:r>
      <w:r w:rsidR="00AD1F65">
        <w:rPr>
          <w:lang w:val="en-GB"/>
        </w:rPr>
        <w:t>I proposed the following indicators to correctly assess if students find the process easier</w:t>
      </w:r>
      <w:r w:rsidR="00FE7CD6">
        <w:rPr>
          <w:lang w:val="en-GB"/>
        </w:rPr>
        <w:t xml:space="preserve"> (see table No. 1)</w:t>
      </w:r>
    </w:p>
    <w:p w14:paraId="074B7BB4" w14:textId="13ADEF94" w:rsidR="00FE7CD6" w:rsidRDefault="00FE7CD6" w:rsidP="00896786">
      <w:pPr>
        <w:spacing w:line="276" w:lineRule="auto"/>
        <w:jc w:val="both"/>
        <w:rPr>
          <w:lang w:val="en-GB"/>
        </w:rPr>
      </w:pPr>
      <w:r>
        <w:rPr>
          <w:lang w:val="en-GB"/>
        </w:rPr>
        <w:t>Table 1. Objectives and indicators</w:t>
      </w:r>
    </w:p>
    <w:tbl>
      <w:tblPr>
        <w:tblStyle w:val="TableGrid"/>
        <w:tblW w:w="0" w:type="auto"/>
        <w:tblLook w:val="04A0" w:firstRow="1" w:lastRow="0" w:firstColumn="1" w:lastColumn="0" w:noHBand="0" w:noVBand="1"/>
      </w:tblPr>
      <w:tblGrid>
        <w:gridCol w:w="2694"/>
        <w:gridCol w:w="2694"/>
        <w:gridCol w:w="2694"/>
      </w:tblGrid>
      <w:tr w:rsidR="00AD1F65" w14:paraId="016482CB" w14:textId="77777777" w:rsidTr="00AD1F65">
        <w:tc>
          <w:tcPr>
            <w:tcW w:w="2694" w:type="dxa"/>
          </w:tcPr>
          <w:p w14:paraId="5E4191C0" w14:textId="4FE9AF0E" w:rsidR="00AD1F65" w:rsidRPr="004158AE" w:rsidRDefault="00AD1F65" w:rsidP="00896786">
            <w:pPr>
              <w:spacing w:line="276" w:lineRule="auto"/>
              <w:jc w:val="both"/>
              <w:rPr>
                <w:b/>
                <w:bCs/>
                <w:lang w:val="en-GB"/>
              </w:rPr>
            </w:pPr>
            <w:r w:rsidRPr="004158AE">
              <w:rPr>
                <w:b/>
                <w:bCs/>
                <w:lang w:val="en-GB"/>
              </w:rPr>
              <w:t>Objective</w:t>
            </w:r>
          </w:p>
        </w:tc>
        <w:tc>
          <w:tcPr>
            <w:tcW w:w="2694" w:type="dxa"/>
          </w:tcPr>
          <w:p w14:paraId="14815881" w14:textId="5A949923" w:rsidR="00AD1F65" w:rsidRPr="004158AE" w:rsidRDefault="00AD1F65" w:rsidP="00896786">
            <w:pPr>
              <w:spacing w:line="276" w:lineRule="auto"/>
              <w:jc w:val="both"/>
              <w:rPr>
                <w:b/>
                <w:bCs/>
                <w:lang w:val="en-GB"/>
              </w:rPr>
            </w:pPr>
            <w:r w:rsidRPr="004158AE">
              <w:rPr>
                <w:b/>
                <w:bCs/>
                <w:lang w:val="en-GB"/>
              </w:rPr>
              <w:t>Description</w:t>
            </w:r>
          </w:p>
        </w:tc>
        <w:tc>
          <w:tcPr>
            <w:tcW w:w="2694" w:type="dxa"/>
          </w:tcPr>
          <w:p w14:paraId="412D19F7" w14:textId="02843244" w:rsidR="00AD1F65" w:rsidRPr="004158AE" w:rsidRDefault="00AD1F65" w:rsidP="00896786">
            <w:pPr>
              <w:spacing w:line="276" w:lineRule="auto"/>
              <w:jc w:val="both"/>
              <w:rPr>
                <w:b/>
                <w:bCs/>
                <w:lang w:val="en-GB"/>
              </w:rPr>
            </w:pPr>
            <w:r w:rsidRPr="004158AE">
              <w:rPr>
                <w:b/>
                <w:bCs/>
                <w:lang w:val="en-GB"/>
              </w:rPr>
              <w:t>Indicator</w:t>
            </w:r>
          </w:p>
        </w:tc>
      </w:tr>
      <w:tr w:rsidR="00AD1F65" w14:paraId="1D0666CB" w14:textId="77777777" w:rsidTr="00AD1F65">
        <w:tc>
          <w:tcPr>
            <w:tcW w:w="2694" w:type="dxa"/>
          </w:tcPr>
          <w:p w14:paraId="07FA5AB9" w14:textId="7919C6D1" w:rsidR="00AD1F65" w:rsidRDefault="00AD1F65" w:rsidP="00896786">
            <w:pPr>
              <w:spacing w:line="276" w:lineRule="auto"/>
              <w:jc w:val="both"/>
              <w:rPr>
                <w:lang w:val="en-GB"/>
              </w:rPr>
            </w:pPr>
            <w:r>
              <w:rPr>
                <w:lang w:val="en-GB"/>
              </w:rPr>
              <w:t>Time choosing topic</w:t>
            </w:r>
          </w:p>
        </w:tc>
        <w:tc>
          <w:tcPr>
            <w:tcW w:w="2694" w:type="dxa"/>
          </w:tcPr>
          <w:p w14:paraId="2A772ECC" w14:textId="5A9F61EF" w:rsidR="00AD1F65" w:rsidRDefault="00AD1F65" w:rsidP="00896786">
            <w:pPr>
              <w:spacing w:line="276" w:lineRule="auto"/>
              <w:jc w:val="both"/>
              <w:rPr>
                <w:lang w:val="en-GB"/>
              </w:rPr>
            </w:pPr>
            <w:r>
              <w:rPr>
                <w:lang w:val="en-GB"/>
              </w:rPr>
              <w:t>Amount of time (days) spend looking for a topic to research about</w:t>
            </w:r>
          </w:p>
        </w:tc>
        <w:tc>
          <w:tcPr>
            <w:tcW w:w="2694" w:type="dxa"/>
          </w:tcPr>
          <w:p w14:paraId="394B00F1" w14:textId="56D4AF15" w:rsidR="00AD1F65" w:rsidRDefault="00AD1F65" w:rsidP="00896786">
            <w:pPr>
              <w:spacing w:line="276" w:lineRule="auto"/>
              <w:jc w:val="both"/>
              <w:rPr>
                <w:lang w:val="en-GB"/>
              </w:rPr>
            </w:pPr>
            <w:r>
              <w:rPr>
                <w:lang w:val="en-GB"/>
              </w:rPr>
              <w:t>(Days spend with web app/Days spend without web app) -1</w:t>
            </w:r>
          </w:p>
        </w:tc>
      </w:tr>
      <w:tr w:rsidR="00AD1F65" w14:paraId="6288F261" w14:textId="77777777" w:rsidTr="00AD1F65">
        <w:tc>
          <w:tcPr>
            <w:tcW w:w="2694" w:type="dxa"/>
          </w:tcPr>
          <w:p w14:paraId="6FE1A76D" w14:textId="33175E1D" w:rsidR="00AD1F65" w:rsidRDefault="00AD1F65" w:rsidP="00896786">
            <w:pPr>
              <w:spacing w:line="276" w:lineRule="auto"/>
              <w:jc w:val="both"/>
              <w:rPr>
                <w:lang w:val="en-GB"/>
              </w:rPr>
            </w:pPr>
            <w:r>
              <w:rPr>
                <w:lang w:val="en-GB"/>
              </w:rPr>
              <w:t>Time choosing tutor</w:t>
            </w:r>
          </w:p>
        </w:tc>
        <w:tc>
          <w:tcPr>
            <w:tcW w:w="2694" w:type="dxa"/>
          </w:tcPr>
          <w:p w14:paraId="3EE0F350" w14:textId="0F1A3A66" w:rsidR="00AD1F65" w:rsidRDefault="00AD1F65" w:rsidP="00896786">
            <w:pPr>
              <w:spacing w:line="276" w:lineRule="auto"/>
              <w:jc w:val="both"/>
              <w:rPr>
                <w:lang w:val="en-GB"/>
              </w:rPr>
            </w:pPr>
            <w:r>
              <w:rPr>
                <w:lang w:val="en-GB"/>
              </w:rPr>
              <w:t xml:space="preserve">Amount of time (days) spend looking for a </w:t>
            </w:r>
            <w:r>
              <w:rPr>
                <w:lang w:val="en-GB"/>
              </w:rPr>
              <w:t xml:space="preserve">tutor </w:t>
            </w:r>
            <w:r>
              <w:rPr>
                <w:lang w:val="en-GB"/>
              </w:rPr>
              <w:t>to research about</w:t>
            </w:r>
          </w:p>
        </w:tc>
        <w:tc>
          <w:tcPr>
            <w:tcW w:w="2694" w:type="dxa"/>
          </w:tcPr>
          <w:p w14:paraId="56E3217F" w14:textId="6E260550" w:rsidR="00AD1F65" w:rsidRDefault="00AD1F65" w:rsidP="00896786">
            <w:pPr>
              <w:spacing w:line="276" w:lineRule="auto"/>
              <w:jc w:val="both"/>
              <w:rPr>
                <w:lang w:val="en-GB"/>
              </w:rPr>
            </w:pPr>
            <w:r>
              <w:rPr>
                <w:lang w:val="en-GB"/>
              </w:rPr>
              <w:t>(Days spend with web app/Days spend without web app) -1</w:t>
            </w:r>
          </w:p>
        </w:tc>
      </w:tr>
      <w:tr w:rsidR="001C32A1" w14:paraId="04EF1F8A" w14:textId="77777777" w:rsidTr="00AD1F65">
        <w:tc>
          <w:tcPr>
            <w:tcW w:w="2694" w:type="dxa"/>
          </w:tcPr>
          <w:p w14:paraId="52ECCFD0" w14:textId="03BFCF11" w:rsidR="001C32A1" w:rsidRDefault="001C32A1" w:rsidP="00896786">
            <w:pPr>
              <w:spacing w:line="276" w:lineRule="auto"/>
              <w:jc w:val="both"/>
              <w:rPr>
                <w:lang w:val="en-GB"/>
              </w:rPr>
            </w:pPr>
            <w:r>
              <w:rPr>
                <w:lang w:val="en-GB"/>
              </w:rPr>
              <w:t>Philosophical approach on dissertation project</w:t>
            </w:r>
          </w:p>
        </w:tc>
        <w:tc>
          <w:tcPr>
            <w:tcW w:w="2694" w:type="dxa"/>
          </w:tcPr>
          <w:p w14:paraId="61ED46F0" w14:textId="05F59EA7" w:rsidR="001C32A1" w:rsidRDefault="001C32A1" w:rsidP="00896786">
            <w:pPr>
              <w:spacing w:line="276" w:lineRule="auto"/>
              <w:jc w:val="both"/>
              <w:rPr>
                <w:lang w:val="en-GB"/>
              </w:rPr>
            </w:pPr>
            <w:r>
              <w:rPr>
                <w:lang w:val="en-GB"/>
              </w:rPr>
              <w:t>Correct understanding and usage of philosophical approaches on dissertation projects</w:t>
            </w:r>
          </w:p>
        </w:tc>
        <w:tc>
          <w:tcPr>
            <w:tcW w:w="2694" w:type="dxa"/>
          </w:tcPr>
          <w:p w14:paraId="66C74000" w14:textId="7BE02BCC" w:rsidR="001C32A1" w:rsidRDefault="00492C2D" w:rsidP="00896786">
            <w:pPr>
              <w:spacing w:line="276" w:lineRule="auto"/>
              <w:jc w:val="both"/>
              <w:rPr>
                <w:lang w:val="en-GB"/>
              </w:rPr>
            </w:pPr>
            <w:r>
              <w:rPr>
                <w:lang w:val="en-GB"/>
              </w:rPr>
              <w:t>(</w:t>
            </w:r>
            <w:r w:rsidR="001C32A1">
              <w:rPr>
                <w:lang w:val="en-GB"/>
              </w:rPr>
              <w:t>Survey results after</w:t>
            </w:r>
            <w:r>
              <w:rPr>
                <w:lang w:val="en-GB"/>
              </w:rPr>
              <w:t xml:space="preserve"> webapp/survey results before webapp) – 1</w:t>
            </w:r>
          </w:p>
        </w:tc>
      </w:tr>
      <w:tr w:rsidR="00492C2D" w14:paraId="13CD8B15" w14:textId="77777777" w:rsidTr="00AD1F65">
        <w:tc>
          <w:tcPr>
            <w:tcW w:w="2694" w:type="dxa"/>
          </w:tcPr>
          <w:p w14:paraId="47752FB6" w14:textId="6DAB799C" w:rsidR="00492C2D" w:rsidRDefault="00522D5A" w:rsidP="00896786">
            <w:pPr>
              <w:spacing w:line="276" w:lineRule="auto"/>
              <w:jc w:val="both"/>
              <w:rPr>
                <w:lang w:val="en-GB"/>
              </w:rPr>
            </w:pPr>
            <w:r>
              <w:rPr>
                <w:lang w:val="en-GB"/>
              </w:rPr>
              <w:t>Students Satisfaction</w:t>
            </w:r>
          </w:p>
        </w:tc>
        <w:tc>
          <w:tcPr>
            <w:tcW w:w="2694" w:type="dxa"/>
          </w:tcPr>
          <w:p w14:paraId="75B4326E" w14:textId="2531788B" w:rsidR="00492C2D" w:rsidRDefault="00522D5A" w:rsidP="00896786">
            <w:pPr>
              <w:spacing w:line="276" w:lineRule="auto"/>
              <w:jc w:val="both"/>
              <w:rPr>
                <w:lang w:val="en-GB"/>
              </w:rPr>
            </w:pPr>
            <w:r>
              <w:rPr>
                <w:lang w:val="en-GB"/>
              </w:rPr>
              <w:t>Level of satisfaction of students who complete their dissertation project</w:t>
            </w:r>
          </w:p>
        </w:tc>
        <w:tc>
          <w:tcPr>
            <w:tcW w:w="2694" w:type="dxa"/>
          </w:tcPr>
          <w:p w14:paraId="1CFF9395" w14:textId="34875687" w:rsidR="00492C2D" w:rsidRDefault="00522D5A" w:rsidP="00896786">
            <w:pPr>
              <w:spacing w:line="276" w:lineRule="auto"/>
              <w:jc w:val="both"/>
              <w:rPr>
                <w:lang w:val="en-GB"/>
              </w:rPr>
            </w:pPr>
            <w:r>
              <w:rPr>
                <w:lang w:val="en-GB"/>
              </w:rPr>
              <w:t>(Survey results after webapp/survey results before webapp) – 1</w:t>
            </w:r>
          </w:p>
        </w:tc>
      </w:tr>
    </w:tbl>
    <w:p w14:paraId="3F4A6074" w14:textId="4844A300" w:rsidR="00AD1F65" w:rsidRDefault="003E2A8B" w:rsidP="00896786">
      <w:pPr>
        <w:spacing w:line="276" w:lineRule="auto"/>
        <w:jc w:val="both"/>
        <w:rPr>
          <w:lang w:val="en-GB"/>
        </w:rPr>
      </w:pPr>
      <w:r>
        <w:rPr>
          <w:lang w:val="en-GB"/>
        </w:rPr>
        <w:t xml:space="preserve">As seen in table 1, particular objective focuses in some steps that are part of the process highlighted in the webpage </w:t>
      </w:r>
      <w:sdt>
        <w:sdtPr>
          <w:rPr>
            <w:lang w:val="en-GB"/>
          </w:rPr>
          <w:id w:val="99606140"/>
          <w:citation/>
        </w:sdtPr>
        <w:sdtContent>
          <w:r>
            <w:rPr>
              <w:lang w:val="en-GB"/>
            </w:rPr>
            <w:fldChar w:fldCharType="begin"/>
          </w:r>
          <w:r w:rsidRPr="003E2A8B">
            <w:rPr>
              <w:lang w:val="en-GB"/>
            </w:rPr>
            <w:instrText xml:space="preserve"> CITATION Uni22 \l 9226 </w:instrText>
          </w:r>
          <w:r>
            <w:rPr>
              <w:lang w:val="en-GB"/>
            </w:rPr>
            <w:fldChar w:fldCharType="separate"/>
          </w:r>
          <w:r w:rsidRPr="003E2A8B">
            <w:rPr>
              <w:noProof/>
              <w:lang w:val="en-GB"/>
            </w:rPr>
            <w:t>(University of Warwick, 2022)</w:t>
          </w:r>
          <w:r>
            <w:rPr>
              <w:lang w:val="en-GB"/>
            </w:rPr>
            <w:fldChar w:fldCharType="end"/>
          </w:r>
        </w:sdtContent>
      </w:sdt>
      <w:r>
        <w:rPr>
          <w:lang w:val="en-GB"/>
        </w:rPr>
        <w:t xml:space="preserve"> such as finding a topic and finding a tutor, while other objectives focus on dissertation requirements on philosophical approaches </w:t>
      </w:r>
      <w:sdt>
        <w:sdtPr>
          <w:rPr>
            <w:lang w:val="en-GB"/>
          </w:rPr>
          <w:id w:val="-1778329099"/>
          <w:citation/>
        </w:sdtPr>
        <w:sdtContent>
          <w:r w:rsidR="00315D30">
            <w:rPr>
              <w:lang w:val="en-GB"/>
            </w:rPr>
            <w:fldChar w:fldCharType="begin"/>
          </w:r>
          <w:r w:rsidR="003873AB">
            <w:rPr>
              <w:lang w:val="en-GB"/>
            </w:rPr>
            <w:instrText xml:space="preserve">CITATION Uni221 \l 9226 </w:instrText>
          </w:r>
          <w:r w:rsidR="00315D30">
            <w:rPr>
              <w:lang w:val="en-GB"/>
            </w:rPr>
            <w:fldChar w:fldCharType="separate"/>
          </w:r>
          <w:r w:rsidR="003873AB" w:rsidRPr="003873AB">
            <w:rPr>
              <w:noProof/>
              <w:lang w:val="en-GB"/>
            </w:rPr>
            <w:t>(University of Warwick, 2022a)</w:t>
          </w:r>
          <w:r w:rsidR="00315D30">
            <w:rPr>
              <w:lang w:val="en-GB"/>
            </w:rPr>
            <w:fldChar w:fldCharType="end"/>
          </w:r>
        </w:sdtContent>
      </w:sdt>
      <w:r>
        <w:rPr>
          <w:lang w:val="en-GB"/>
        </w:rPr>
        <w:t xml:space="preserve"> and finally a new quantitative objective which is satisfaction. This last one </w:t>
      </w:r>
      <w:r w:rsidR="00637FD9">
        <w:rPr>
          <w:lang w:val="en-GB"/>
        </w:rPr>
        <w:t>does</w:t>
      </w:r>
      <w:r>
        <w:rPr>
          <w:lang w:val="en-GB"/>
        </w:rPr>
        <w:t xml:space="preserve"> not exist currently in University of Warwick.</w:t>
      </w:r>
    </w:p>
    <w:p w14:paraId="2F7D526F" w14:textId="77777777" w:rsidR="00A36790" w:rsidRDefault="00A36790" w:rsidP="00A36790">
      <w:pPr>
        <w:spacing w:line="276" w:lineRule="auto"/>
        <w:jc w:val="both"/>
        <w:rPr>
          <w:lang w:val="en-GB"/>
        </w:rPr>
      </w:pPr>
      <w:r>
        <w:rPr>
          <w:lang w:val="en-GB"/>
        </w:rPr>
        <w:t>The proposed webapp, intends to engage students in a topic and tutor that really interest them, and reduce the time spend in finding such subjects which at the end, can allow them to begin to research and writing before deadline.</w:t>
      </w:r>
    </w:p>
    <w:p w14:paraId="7D285C3D" w14:textId="6F5A90E7" w:rsidR="001300F6" w:rsidRPr="00B76077" w:rsidRDefault="001300F6" w:rsidP="004B0E41">
      <w:pPr>
        <w:spacing w:before="0" w:after="0" w:line="276" w:lineRule="auto"/>
        <w:jc w:val="both"/>
        <w:rPr>
          <w:b/>
          <w:bCs/>
          <w:color w:val="002060"/>
          <w:sz w:val="28"/>
          <w:szCs w:val="40"/>
          <w:lang w:val="en-GB"/>
        </w:rPr>
      </w:pPr>
      <w:r w:rsidRPr="00B76077">
        <w:rPr>
          <w:lang w:val="en-GB"/>
        </w:rPr>
        <w:br w:type="page"/>
      </w:r>
    </w:p>
    <w:p w14:paraId="339EAF4D" w14:textId="657E73C7" w:rsidR="001300F6" w:rsidRPr="00B76077" w:rsidRDefault="001300F6" w:rsidP="001300F6">
      <w:pPr>
        <w:pStyle w:val="Style1"/>
        <w:rPr>
          <w:lang w:val="en-GB"/>
        </w:rPr>
      </w:pPr>
      <w:bookmarkStart w:id="3" w:name="_Toc98665438"/>
      <w:r w:rsidRPr="00B76077">
        <w:rPr>
          <w:lang w:val="en-GB"/>
        </w:rPr>
        <w:lastRenderedPageBreak/>
        <w:t>A</w:t>
      </w:r>
      <w:r w:rsidRPr="00B76077">
        <w:rPr>
          <w:lang w:val="en-GB"/>
        </w:rPr>
        <w:t xml:space="preserve">pplication </w:t>
      </w:r>
      <w:r w:rsidRPr="00B76077">
        <w:rPr>
          <w:lang w:val="en-GB"/>
        </w:rPr>
        <w:t>front</w:t>
      </w:r>
      <w:r w:rsidRPr="00B76077">
        <w:rPr>
          <w:lang w:val="en-GB"/>
        </w:rPr>
        <w:t>-end</w:t>
      </w:r>
      <w:bookmarkEnd w:id="3"/>
    </w:p>
    <w:p w14:paraId="094A6C38" w14:textId="02AD378F" w:rsidR="00D45C88" w:rsidRPr="00B76077" w:rsidRDefault="00A36790" w:rsidP="001300F6">
      <w:pPr>
        <w:rPr>
          <w:lang w:val="en-GB"/>
        </w:rPr>
      </w:pPr>
      <w:r>
        <w:rPr>
          <w:lang w:val="en-GB"/>
        </w:rPr>
        <w:t xml:space="preserve">We have written what makes hard the process of choosing a research topic and a tutor. Fortunately, there are some similar problems such as choosing a career or </w:t>
      </w:r>
      <w:r w:rsidR="001C43D6">
        <w:rPr>
          <w:lang w:val="en-GB"/>
        </w:rPr>
        <w:t>master’s</w:t>
      </w:r>
      <w:r>
        <w:rPr>
          <w:lang w:val="en-GB"/>
        </w:rPr>
        <w:t xml:space="preserve"> degree, and some creative solutions for these problems. For Instance, </w:t>
      </w:r>
      <w:r w:rsidR="001242EB" w:rsidRPr="001242EB">
        <w:rPr>
          <w:lang w:val="en-GB"/>
        </w:rPr>
        <w:t>The Universities and Colleges Admissions Service</w:t>
      </w:r>
      <w:r w:rsidR="001242EB">
        <w:rPr>
          <w:lang w:val="en-GB"/>
        </w:rPr>
        <w:t xml:space="preserve"> (UCAS) </w:t>
      </w:r>
      <w:sdt>
        <w:sdtPr>
          <w:rPr>
            <w:lang w:val="en-GB"/>
          </w:rPr>
          <w:id w:val="-1351790262"/>
          <w:citation/>
        </w:sdtPr>
        <w:sdtContent>
          <w:r w:rsidR="001242EB">
            <w:rPr>
              <w:lang w:val="en-GB"/>
            </w:rPr>
            <w:fldChar w:fldCharType="begin"/>
          </w:r>
          <w:r w:rsidR="001242EB">
            <w:rPr>
              <w:lang w:val="en-GB"/>
            </w:rPr>
            <w:instrText xml:space="preserve">CITATION The22 \n  \l 9226 </w:instrText>
          </w:r>
          <w:r w:rsidR="001242EB">
            <w:rPr>
              <w:lang w:val="en-GB"/>
            </w:rPr>
            <w:fldChar w:fldCharType="separate"/>
          </w:r>
          <w:r w:rsidR="001242EB" w:rsidRPr="001242EB">
            <w:rPr>
              <w:noProof/>
              <w:lang w:val="en-GB"/>
            </w:rPr>
            <w:t>(2022)</w:t>
          </w:r>
          <w:r w:rsidR="001242EB">
            <w:rPr>
              <w:lang w:val="en-GB"/>
            </w:rPr>
            <w:fldChar w:fldCharType="end"/>
          </w:r>
        </w:sdtContent>
      </w:sdt>
      <w:r w:rsidR="001242EB">
        <w:rPr>
          <w:lang w:val="en-GB"/>
        </w:rPr>
        <w:t>, has developed a quiz which guide students and prospects through a series of questions that helps them discover what career suit them</w:t>
      </w:r>
      <w:r w:rsidR="00207A04">
        <w:rPr>
          <w:lang w:val="en-GB"/>
        </w:rPr>
        <w:t xml:space="preserve">. As seen in Figure No. 1, UCAS invites students to take the quiz, and after shows 30 questions with the same </w:t>
      </w:r>
      <w:r w:rsidR="00BF6DAF">
        <w:rPr>
          <w:lang w:val="en-GB"/>
        </w:rPr>
        <w:t>5</w:t>
      </w:r>
      <w:r w:rsidR="00207A04">
        <w:rPr>
          <w:lang w:val="en-GB"/>
        </w:rPr>
        <w:t xml:space="preserve"> answers.</w:t>
      </w:r>
    </w:p>
    <w:p w14:paraId="62C10419" w14:textId="274833E5" w:rsidR="00D45C88" w:rsidRDefault="00207A04" w:rsidP="001300F6">
      <w:pPr>
        <w:rPr>
          <w:lang w:val="en-GB"/>
        </w:rPr>
      </w:pPr>
      <w:r>
        <w:rPr>
          <w:lang w:val="en-GB"/>
        </w:rPr>
        <w:t>Figure 1. UCAS career quiz.</w:t>
      </w:r>
    </w:p>
    <w:p w14:paraId="17FBB2A2" w14:textId="104C9339" w:rsidR="00BF6DAF" w:rsidRDefault="00BF6DAF" w:rsidP="001300F6">
      <w:pPr>
        <w:rPr>
          <w:noProof/>
        </w:rPr>
      </w:pPr>
      <w:r>
        <w:rPr>
          <w:noProof/>
        </w:rPr>
        <w:drawing>
          <wp:inline distT="0" distB="0" distL="0" distR="0" wp14:anchorId="28AAF8B8" wp14:editId="19ECFFB7">
            <wp:extent cx="3479800" cy="1570846"/>
            <wp:effectExtent l="0" t="0" r="635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2"/>
                    <a:stretch>
                      <a:fillRect/>
                    </a:stretch>
                  </pic:blipFill>
                  <pic:spPr>
                    <a:xfrm>
                      <a:off x="0" y="0"/>
                      <a:ext cx="3485566" cy="1573449"/>
                    </a:xfrm>
                    <a:prstGeom prst="rect">
                      <a:avLst/>
                    </a:prstGeom>
                  </pic:spPr>
                </pic:pic>
              </a:graphicData>
            </a:graphic>
          </wp:inline>
        </w:drawing>
      </w:r>
      <w:r w:rsidRPr="00BF6DAF">
        <w:rPr>
          <w:noProof/>
        </w:rPr>
        <w:t xml:space="preserve"> </w:t>
      </w:r>
      <w:r>
        <w:rPr>
          <w:noProof/>
        </w:rPr>
        <w:drawing>
          <wp:inline distT="0" distB="0" distL="0" distR="0" wp14:anchorId="029D5359" wp14:editId="1657CA85">
            <wp:extent cx="3224495" cy="156591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stretch>
                      <a:fillRect/>
                    </a:stretch>
                  </pic:blipFill>
                  <pic:spPr>
                    <a:xfrm>
                      <a:off x="0" y="0"/>
                      <a:ext cx="3249538" cy="1578071"/>
                    </a:xfrm>
                    <a:prstGeom prst="rect">
                      <a:avLst/>
                    </a:prstGeom>
                  </pic:spPr>
                </pic:pic>
              </a:graphicData>
            </a:graphic>
          </wp:inline>
        </w:drawing>
      </w:r>
    </w:p>
    <w:p w14:paraId="64B8AA0D" w14:textId="63EC01C5" w:rsidR="001100C7" w:rsidRDefault="001100C7" w:rsidP="001300F6">
      <w:pPr>
        <w:rPr>
          <w:noProof/>
        </w:rPr>
      </w:pPr>
      <w:r>
        <w:rPr>
          <w:noProof/>
        </w:rPr>
        <w:t xml:space="preserve">Under this logic, figure No. 2 explains the general logic and basic layout of the webapp based on a quiz </w:t>
      </w:r>
      <w:r w:rsidR="000006DF">
        <w:rPr>
          <w:noProof/>
        </w:rPr>
        <w:t xml:space="preserve">opencode </w:t>
      </w:r>
      <w:sdt>
        <w:sdtPr>
          <w:rPr>
            <w:noProof/>
          </w:rPr>
          <w:id w:val="-2133157234"/>
          <w:citation/>
        </w:sdtPr>
        <w:sdtContent>
          <w:r w:rsidR="006049CE">
            <w:rPr>
              <w:noProof/>
            </w:rPr>
            <w:fldChar w:fldCharType="begin"/>
          </w:r>
          <w:r w:rsidR="006049CE" w:rsidRPr="006049CE">
            <w:rPr>
              <w:noProof/>
              <w:lang w:val="en-GB"/>
            </w:rPr>
            <w:instrText xml:space="preserve"> CITATION Web19 \l 9226 </w:instrText>
          </w:r>
          <w:r w:rsidR="006049CE">
            <w:rPr>
              <w:noProof/>
            </w:rPr>
            <w:fldChar w:fldCharType="separate"/>
          </w:r>
          <w:r w:rsidR="006049CE" w:rsidRPr="006049CE">
            <w:rPr>
              <w:noProof/>
              <w:lang w:val="en-GB"/>
            </w:rPr>
            <w:t>(WebDevSimplified, 2019)</w:t>
          </w:r>
          <w:r w:rsidR="006049CE">
            <w:rPr>
              <w:noProof/>
            </w:rPr>
            <w:fldChar w:fldCharType="end"/>
          </w:r>
        </w:sdtContent>
      </w:sdt>
      <w:r w:rsidR="006049CE">
        <w:rPr>
          <w:noProof/>
        </w:rPr>
        <w:t xml:space="preserve">. By means of this logic and layout, the system will narrow student’s responses to help them </w:t>
      </w:r>
      <w:r w:rsidR="007F79A3">
        <w:rPr>
          <w:noProof/>
        </w:rPr>
        <w:t>know which topic is the most interesting for them and latter present tutors and other features explained later on this wirtten work.</w:t>
      </w:r>
    </w:p>
    <w:p w14:paraId="700CDC9F" w14:textId="68910D8F" w:rsidR="007F79A3" w:rsidRDefault="007F79A3" w:rsidP="001300F6">
      <w:pPr>
        <w:rPr>
          <w:noProof/>
        </w:rPr>
      </w:pPr>
      <w:r>
        <w:rPr>
          <w:noProof/>
        </w:rPr>
        <w:t>Figure 2. Basic webapp layout.</w:t>
      </w:r>
    </w:p>
    <w:p w14:paraId="1FC21B9D" w14:textId="487C99A2" w:rsidR="00FE1265" w:rsidRDefault="00FE1265" w:rsidP="001300F6">
      <w:pPr>
        <w:rPr>
          <w:noProof/>
        </w:rPr>
      </w:pPr>
      <w:r>
        <w:rPr>
          <w:noProof/>
        </w:rPr>
        <w:drawing>
          <wp:inline distT="0" distB="0" distL="0" distR="0" wp14:anchorId="04C380D0" wp14:editId="4FEFD7A0">
            <wp:extent cx="3350836" cy="635000"/>
            <wp:effectExtent l="0" t="0" r="254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4"/>
                    <a:stretch>
                      <a:fillRect/>
                    </a:stretch>
                  </pic:blipFill>
                  <pic:spPr>
                    <a:xfrm>
                      <a:off x="0" y="0"/>
                      <a:ext cx="3411848" cy="646562"/>
                    </a:xfrm>
                    <a:prstGeom prst="rect">
                      <a:avLst/>
                    </a:prstGeom>
                  </pic:spPr>
                </pic:pic>
              </a:graphicData>
            </a:graphic>
          </wp:inline>
        </w:drawing>
      </w:r>
      <w:r w:rsidRPr="00FE1265">
        <w:rPr>
          <w:noProof/>
        </w:rPr>
        <w:t xml:space="preserve"> </w:t>
      </w:r>
      <w:r>
        <w:rPr>
          <w:noProof/>
        </w:rPr>
        <w:drawing>
          <wp:inline distT="0" distB="0" distL="0" distR="0" wp14:anchorId="6B1E769B" wp14:editId="3EFB446B">
            <wp:extent cx="3350260" cy="642346"/>
            <wp:effectExtent l="0" t="0" r="2540" b="5715"/>
            <wp:docPr id="4" name="Picture 4"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r chart&#10;&#10;Description automatically generated"/>
                    <pic:cNvPicPr/>
                  </pic:nvPicPr>
                  <pic:blipFill>
                    <a:blip r:embed="rId15"/>
                    <a:stretch>
                      <a:fillRect/>
                    </a:stretch>
                  </pic:blipFill>
                  <pic:spPr>
                    <a:xfrm>
                      <a:off x="0" y="0"/>
                      <a:ext cx="3423033" cy="656299"/>
                    </a:xfrm>
                    <a:prstGeom prst="rect">
                      <a:avLst/>
                    </a:prstGeom>
                  </pic:spPr>
                </pic:pic>
              </a:graphicData>
            </a:graphic>
          </wp:inline>
        </w:drawing>
      </w:r>
    </w:p>
    <w:p w14:paraId="6F1EB0BE" w14:textId="5AB4005C" w:rsidR="00FE1265" w:rsidRDefault="00FE1265" w:rsidP="001300F6">
      <w:pPr>
        <w:rPr>
          <w:lang w:val="en-GB"/>
        </w:rPr>
      </w:pPr>
      <w:r>
        <w:rPr>
          <w:noProof/>
        </w:rPr>
        <w:drawing>
          <wp:inline distT="0" distB="0" distL="0" distR="0" wp14:anchorId="6022D77F" wp14:editId="52DD11B7">
            <wp:extent cx="3350260" cy="653217"/>
            <wp:effectExtent l="0" t="0" r="2540" b="0"/>
            <wp:docPr id="5" name="Picture 5"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r chart&#10;&#10;Description automatically generated"/>
                    <pic:cNvPicPr/>
                  </pic:nvPicPr>
                  <pic:blipFill>
                    <a:blip r:embed="rId16"/>
                    <a:stretch>
                      <a:fillRect/>
                    </a:stretch>
                  </pic:blipFill>
                  <pic:spPr>
                    <a:xfrm>
                      <a:off x="0" y="0"/>
                      <a:ext cx="3390538" cy="661070"/>
                    </a:xfrm>
                    <a:prstGeom prst="rect">
                      <a:avLst/>
                    </a:prstGeom>
                  </pic:spPr>
                </pic:pic>
              </a:graphicData>
            </a:graphic>
          </wp:inline>
        </w:drawing>
      </w:r>
    </w:p>
    <w:p w14:paraId="467EA223" w14:textId="5075FFDC" w:rsidR="001C1A83" w:rsidRPr="00B76077" w:rsidRDefault="001C1A83" w:rsidP="001300F6">
      <w:pPr>
        <w:rPr>
          <w:lang w:val="en-GB"/>
        </w:rPr>
      </w:pPr>
      <w:r>
        <w:rPr>
          <w:lang w:val="en-GB"/>
        </w:rPr>
        <w:t>As seen in Figure No. 2, the webapp narrows from broad topics seen in the Master’s in eBusiness Management such as Digital Marketing, Data or eCommerce.</w:t>
      </w:r>
      <w:r w:rsidR="0053142A">
        <w:rPr>
          <w:lang w:val="en-GB"/>
        </w:rPr>
        <w:t xml:space="preserve"> Other narrowing strategies can be done when asking if the student wish to do an entrepreneurial project. Each response is saved by the system and matched with a potential tutor. However, topics are to broad at this point. Figure No. 3 allow students to narrow to a second level of specialization. Depending on response made in the first level, a number of subtopics seen in those preferred modules are going to be seen in the webapp.</w:t>
      </w:r>
    </w:p>
    <w:p w14:paraId="716090B1" w14:textId="394D287E" w:rsidR="00D45C88" w:rsidRDefault="0053142A" w:rsidP="001300F6">
      <w:pPr>
        <w:rPr>
          <w:lang w:val="en-GB"/>
        </w:rPr>
      </w:pPr>
      <w:r>
        <w:rPr>
          <w:lang w:val="en-GB"/>
        </w:rPr>
        <w:t>Figure 3. subtopics on modules.</w:t>
      </w:r>
    </w:p>
    <w:p w14:paraId="60174110" w14:textId="78A137DA" w:rsidR="00900A81" w:rsidRPr="00B76077" w:rsidRDefault="00900A81" w:rsidP="001300F6">
      <w:pPr>
        <w:rPr>
          <w:lang w:val="en-GB"/>
        </w:rPr>
      </w:pPr>
      <w:r>
        <w:rPr>
          <w:noProof/>
        </w:rPr>
        <w:drawing>
          <wp:inline distT="0" distB="0" distL="0" distR="0" wp14:anchorId="51D7A7B0" wp14:editId="31504947">
            <wp:extent cx="3261360" cy="646165"/>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7"/>
                    <a:stretch>
                      <a:fillRect/>
                    </a:stretch>
                  </pic:blipFill>
                  <pic:spPr>
                    <a:xfrm>
                      <a:off x="0" y="0"/>
                      <a:ext cx="3312690" cy="656335"/>
                    </a:xfrm>
                    <a:prstGeom prst="rect">
                      <a:avLst/>
                    </a:prstGeom>
                  </pic:spPr>
                </pic:pic>
              </a:graphicData>
            </a:graphic>
          </wp:inline>
        </w:drawing>
      </w:r>
      <w:r w:rsidRPr="00900A81">
        <w:rPr>
          <w:noProof/>
        </w:rPr>
        <w:t xml:space="preserve"> </w:t>
      </w:r>
      <w:r>
        <w:rPr>
          <w:noProof/>
        </w:rPr>
        <w:drawing>
          <wp:inline distT="0" distB="0" distL="0" distR="0" wp14:anchorId="09AF1EC3" wp14:editId="25FF1FAA">
            <wp:extent cx="3375990" cy="640080"/>
            <wp:effectExtent l="0" t="0" r="0" b="7620"/>
            <wp:docPr id="7" name="Picture 7"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bar chart&#10;&#10;Description automatically generated"/>
                    <pic:cNvPicPr/>
                  </pic:nvPicPr>
                  <pic:blipFill>
                    <a:blip r:embed="rId18"/>
                    <a:stretch>
                      <a:fillRect/>
                    </a:stretch>
                  </pic:blipFill>
                  <pic:spPr>
                    <a:xfrm>
                      <a:off x="0" y="0"/>
                      <a:ext cx="3412260" cy="646957"/>
                    </a:xfrm>
                    <a:prstGeom prst="rect">
                      <a:avLst/>
                    </a:prstGeom>
                  </pic:spPr>
                </pic:pic>
              </a:graphicData>
            </a:graphic>
          </wp:inline>
        </w:drawing>
      </w:r>
    </w:p>
    <w:p w14:paraId="11031858" w14:textId="50F57A77" w:rsidR="00D45C88" w:rsidRDefault="001021CC" w:rsidP="001300F6">
      <w:pPr>
        <w:rPr>
          <w:lang w:val="en-GB"/>
        </w:rPr>
      </w:pPr>
      <w:r>
        <w:rPr>
          <w:lang w:val="en-GB"/>
        </w:rPr>
        <w:t>Finally, many tutors have sector experience or manage dissertation projects applied to specific sectors. This is the last stage proposed before showing the list of tutors to contact. The webapp will ask about the interest on certain sectors, with the possibility for students to not answer on those sectors questions.</w:t>
      </w:r>
    </w:p>
    <w:p w14:paraId="746817EB" w14:textId="2E933701" w:rsidR="000F5F62" w:rsidRDefault="000F5F62" w:rsidP="001300F6">
      <w:pPr>
        <w:rPr>
          <w:lang w:val="en-GB"/>
        </w:rPr>
      </w:pPr>
      <w:r>
        <w:rPr>
          <w:lang w:val="en-GB"/>
        </w:rPr>
        <w:t xml:space="preserve">Until this point, students should have a friendly and quick guide to discover their research topic and tutors. This means the webapp have </w:t>
      </w:r>
      <w:r>
        <w:rPr>
          <w:lang w:val="en-GB"/>
        </w:rPr>
        <w:lastRenderedPageBreak/>
        <w:t xml:space="preserve">covered 50% of the planning process. For the next stages, such as structuring the introduction, body and conclusion of dissertation project, I proposed the webapp keeps asking some issues important when writing. </w:t>
      </w:r>
      <w:r w:rsidR="00451A66">
        <w:rPr>
          <w:lang w:val="en-GB"/>
        </w:rPr>
        <w:t>Some questions are as follow:</w:t>
      </w:r>
    </w:p>
    <w:p w14:paraId="0BAAF158" w14:textId="77777777" w:rsidR="00451A66" w:rsidRDefault="00451A66" w:rsidP="00451A66">
      <w:pPr>
        <w:pStyle w:val="ListParagraph"/>
        <w:numPr>
          <w:ilvl w:val="0"/>
          <w:numId w:val="7"/>
        </w:numPr>
        <w:rPr>
          <w:lang w:val="en-GB"/>
        </w:rPr>
      </w:pPr>
      <w:r>
        <w:rPr>
          <w:lang w:val="en-GB"/>
        </w:rPr>
        <w:t>Do you enjoy researching based on reading literature and theories?</w:t>
      </w:r>
    </w:p>
    <w:p w14:paraId="27465669" w14:textId="77777777" w:rsidR="00451A66" w:rsidRDefault="00451A66" w:rsidP="00451A66">
      <w:pPr>
        <w:pStyle w:val="ListParagraph"/>
        <w:numPr>
          <w:ilvl w:val="0"/>
          <w:numId w:val="7"/>
        </w:numPr>
        <w:rPr>
          <w:lang w:val="en-GB"/>
        </w:rPr>
      </w:pPr>
      <w:r>
        <w:rPr>
          <w:lang w:val="en-GB"/>
        </w:rPr>
        <w:t>Do you enjoy researching based on interviews?</w:t>
      </w:r>
    </w:p>
    <w:p w14:paraId="64E48A1C" w14:textId="65B1859C" w:rsidR="00451A66" w:rsidRDefault="00451A66" w:rsidP="00451A66">
      <w:pPr>
        <w:pStyle w:val="ListParagraph"/>
        <w:numPr>
          <w:ilvl w:val="0"/>
          <w:numId w:val="7"/>
        </w:numPr>
        <w:rPr>
          <w:lang w:val="en-GB"/>
        </w:rPr>
      </w:pPr>
      <w:r>
        <w:rPr>
          <w:lang w:val="en-GB"/>
        </w:rPr>
        <w:t>Do you enjoy researching based on numerical experiments?</w:t>
      </w:r>
    </w:p>
    <w:p w14:paraId="665FAD9A" w14:textId="2799B85B" w:rsidR="00451A66" w:rsidRDefault="00451A66" w:rsidP="00451A66">
      <w:pPr>
        <w:rPr>
          <w:lang w:val="en-GB"/>
        </w:rPr>
      </w:pPr>
      <w:r>
        <w:rPr>
          <w:lang w:val="en-GB"/>
        </w:rPr>
        <w:t>As seen, all questions keep same closed-end responses structure of first stage of planning.</w:t>
      </w:r>
      <w:r w:rsidR="00517581">
        <w:rPr>
          <w:lang w:val="en-GB"/>
        </w:rPr>
        <w:t xml:space="preserve"> Former question’s intention is to shred light into what kind of dissertation project is going to be. Whether is going to be a literature-based, interview-based, quantitative-based, among other. Shall not forget, the important think that the webapp solves is making decisions on what students are interesting in.</w:t>
      </w:r>
      <w:r w:rsidR="00B4566B">
        <w:rPr>
          <w:lang w:val="en-GB"/>
        </w:rPr>
        <w:t xml:space="preserve"> </w:t>
      </w:r>
    </w:p>
    <w:p w14:paraId="032D3330" w14:textId="7EE60517" w:rsidR="00517581" w:rsidRPr="00451A66" w:rsidRDefault="00B4566B" w:rsidP="00451A66">
      <w:pPr>
        <w:rPr>
          <w:lang w:val="en-GB"/>
        </w:rPr>
      </w:pPr>
      <w:r>
        <w:rPr>
          <w:lang w:val="en-GB"/>
        </w:rPr>
        <w:t>Same kind of questions with closed-end responses can be done to topics such as philosophical approaches or paradigms.</w:t>
      </w:r>
    </w:p>
    <w:p w14:paraId="58294CE7" w14:textId="4378219E" w:rsidR="00D45C88" w:rsidRPr="00B76077" w:rsidRDefault="00D45C88" w:rsidP="001300F6">
      <w:pPr>
        <w:rPr>
          <w:lang w:val="en-GB"/>
        </w:rPr>
      </w:pPr>
    </w:p>
    <w:p w14:paraId="431EB8E6" w14:textId="3DCF2B07" w:rsidR="00F55452" w:rsidRDefault="00F55452" w:rsidP="00F55452">
      <w:pPr>
        <w:pStyle w:val="Style20"/>
        <w:rPr>
          <w:rStyle w:val="Style2"/>
        </w:rPr>
      </w:pPr>
      <w:r>
        <w:rPr>
          <w:rStyle w:val="Style2"/>
        </w:rPr>
        <w:t xml:space="preserve">Code </w:t>
      </w:r>
      <w:r w:rsidRPr="00F55452">
        <w:rPr>
          <w:rStyle w:val="Style2"/>
        </w:rPr>
        <w:t>structure</w:t>
      </w:r>
    </w:p>
    <w:p w14:paraId="5A468D67" w14:textId="6B4DF4DF" w:rsidR="00F55452" w:rsidRDefault="0098432E" w:rsidP="001300F6">
      <w:pPr>
        <w:rPr>
          <w:lang w:val="en-GB"/>
        </w:rPr>
      </w:pPr>
      <w:r>
        <w:rPr>
          <w:lang w:val="en-GB"/>
        </w:rPr>
        <w:t xml:space="preserve">In order to develop this webapp, we have used three well known languages: HTML, CSS and JAVA. All of them proposed by WebDevSimplified </w:t>
      </w:r>
      <w:sdt>
        <w:sdtPr>
          <w:rPr>
            <w:lang w:val="en-GB"/>
          </w:rPr>
          <w:id w:val="391397873"/>
          <w:citation/>
        </w:sdtPr>
        <w:sdtContent>
          <w:r>
            <w:rPr>
              <w:lang w:val="en-GB"/>
            </w:rPr>
            <w:fldChar w:fldCharType="begin"/>
          </w:r>
          <w:r>
            <w:rPr>
              <w:lang w:val="en-GB"/>
            </w:rPr>
            <w:instrText xml:space="preserve">CITATION Web19 \n  \l 9226 </w:instrText>
          </w:r>
          <w:r>
            <w:rPr>
              <w:lang w:val="en-GB"/>
            </w:rPr>
            <w:fldChar w:fldCharType="separate"/>
          </w:r>
          <w:r w:rsidRPr="0098432E">
            <w:rPr>
              <w:noProof/>
              <w:lang w:val="en-GB"/>
            </w:rPr>
            <w:t>(2019)</w:t>
          </w:r>
          <w:r>
            <w:rPr>
              <w:lang w:val="en-GB"/>
            </w:rPr>
            <w:fldChar w:fldCharType="end"/>
          </w:r>
        </w:sdtContent>
      </w:sdt>
      <w:r>
        <w:rPr>
          <w:lang w:val="en-GB"/>
        </w:rPr>
        <w:t>.</w:t>
      </w:r>
    </w:p>
    <w:p w14:paraId="5FC35E76" w14:textId="77777777" w:rsidR="00633F39" w:rsidRDefault="0098432E" w:rsidP="001300F6">
      <w:pPr>
        <w:rPr>
          <w:lang w:val="en-GB"/>
        </w:rPr>
      </w:pPr>
      <w:r>
        <w:rPr>
          <w:lang w:val="en-GB"/>
        </w:rPr>
        <w:t xml:space="preserve">HTML structure was constructed to have to </w:t>
      </w:r>
      <w:r w:rsidR="00B47AD6">
        <w:rPr>
          <w:lang w:val="en-GB"/>
        </w:rPr>
        <w:t>two containers. One for questions and responses</w:t>
      </w:r>
      <w:r w:rsidR="00F317AF">
        <w:rPr>
          <w:lang w:val="en-GB"/>
        </w:rPr>
        <w:t xml:space="preserve"> under the name of “Question-container”</w:t>
      </w:r>
      <w:r w:rsidR="00B47AD6">
        <w:rPr>
          <w:lang w:val="en-GB"/>
        </w:rPr>
        <w:t>, and second one to contain control buttons such as “start” quiz and “next” question</w:t>
      </w:r>
      <w:r w:rsidR="00F317AF">
        <w:rPr>
          <w:lang w:val="en-GB"/>
        </w:rPr>
        <w:t xml:space="preserve"> under the name “controls”</w:t>
      </w:r>
      <w:r w:rsidR="00B47AD6">
        <w:rPr>
          <w:lang w:val="en-GB"/>
        </w:rPr>
        <w:t>.</w:t>
      </w:r>
      <w:r w:rsidR="00291406">
        <w:rPr>
          <w:lang w:val="en-GB"/>
        </w:rPr>
        <w:t xml:space="preserve"> </w:t>
      </w:r>
      <w:r w:rsidR="00F317AF">
        <w:rPr>
          <w:lang w:val="en-GB"/>
        </w:rPr>
        <w:t xml:space="preserve">As show in Figure No. 3, HTML framework is very simple. </w:t>
      </w:r>
      <w:r w:rsidR="00633F39">
        <w:rPr>
          <w:lang w:val="en-GB"/>
        </w:rPr>
        <w:t>Any modification on questions, answers or alternative text, will not be done in HTML text.</w:t>
      </w:r>
    </w:p>
    <w:p w14:paraId="10369985" w14:textId="5B580B3E" w:rsidR="00633F39" w:rsidRDefault="00633F39" w:rsidP="001300F6">
      <w:pPr>
        <w:rPr>
          <w:lang w:val="en-GB"/>
        </w:rPr>
      </w:pPr>
      <w:r>
        <w:rPr>
          <w:lang w:val="en-GB"/>
        </w:rPr>
        <w:t xml:space="preserve">Although it is proposed 4 </w:t>
      </w:r>
      <w:r w:rsidR="000F5F62">
        <w:rPr>
          <w:lang w:val="en-GB"/>
        </w:rPr>
        <w:t>answers</w:t>
      </w:r>
      <w:r>
        <w:rPr>
          <w:lang w:val="en-GB"/>
        </w:rPr>
        <w:t xml:space="preserve"> for each questions, there is no need to always have 4 answers. If less responses are proposed to a certain questions, HTML code </w:t>
      </w:r>
      <w:r w:rsidR="00B4566B">
        <w:rPr>
          <w:lang w:val="en-GB"/>
        </w:rPr>
        <w:t xml:space="preserve">allows less questions </w:t>
      </w:r>
      <w:r>
        <w:rPr>
          <w:lang w:val="en-GB"/>
        </w:rPr>
        <w:t>without need of deleting any code in HTML.</w:t>
      </w:r>
    </w:p>
    <w:p w14:paraId="415CD3A2" w14:textId="48EB9C49" w:rsidR="00B823AB" w:rsidRDefault="00B823AB" w:rsidP="001300F6">
      <w:pPr>
        <w:rPr>
          <w:lang w:val="en-GB"/>
        </w:rPr>
      </w:pPr>
      <w:r w:rsidRPr="00B823AB">
        <w:rPr>
          <w:noProof/>
          <w:lang w:val="en-GB"/>
        </w:rPr>
        <mc:AlternateContent>
          <mc:Choice Requires="wps">
            <w:drawing>
              <wp:anchor distT="45720" distB="45720" distL="114300" distR="114300" simplePos="0" relativeHeight="251671552" behindDoc="0" locked="0" layoutInCell="1" allowOverlap="1" wp14:anchorId="7D245FDF" wp14:editId="0661403E">
                <wp:simplePos x="0" y="0"/>
                <wp:positionH relativeFrom="column">
                  <wp:posOffset>4208780</wp:posOffset>
                </wp:positionH>
                <wp:positionV relativeFrom="paragraph">
                  <wp:posOffset>321310</wp:posOffset>
                </wp:positionV>
                <wp:extent cx="2360930" cy="1404620"/>
                <wp:effectExtent l="0" t="0" r="2286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3B2AE1" w14:textId="5D54BB97" w:rsidR="00B823AB" w:rsidRDefault="00633F39" w:rsidP="007A53E4">
                            <w:pPr>
                              <w:jc w:val="both"/>
                              <w:rPr>
                                <w:lang w:val="en-GB"/>
                              </w:rPr>
                            </w:pPr>
                            <w:r>
                              <w:rPr>
                                <w:lang w:val="en-GB"/>
                              </w:rPr>
                              <w:t>Links to CSS file called “style.css” and JAVA file called “script.js” are written at the beginning og HTML code.</w:t>
                            </w:r>
                          </w:p>
                          <w:p w14:paraId="16AD74F0" w14:textId="1BB6C0E6" w:rsidR="00633F39" w:rsidRDefault="00633F39" w:rsidP="007A53E4">
                            <w:pPr>
                              <w:jc w:val="both"/>
                              <w:rPr>
                                <w:lang w:val="en-GB"/>
                              </w:rPr>
                            </w:pPr>
                            <w:r>
                              <w:rPr>
                                <w:lang w:val="en-GB"/>
                              </w:rPr>
                              <w:t>Both files were saved on a folder called “static” since we continuously test the output and looks of the webapp. For doing that we use a Flask library on Python. Such library states CSS and other file are saved in static folders.</w:t>
                            </w:r>
                          </w:p>
                          <w:p w14:paraId="4D1305A1" w14:textId="5260669D" w:rsidR="00633F39" w:rsidRDefault="00633F39" w:rsidP="007A53E4">
                            <w:pPr>
                              <w:jc w:val="both"/>
                              <w:rPr>
                                <w:lang w:val="en-GB"/>
                              </w:rPr>
                            </w:pPr>
                            <w:r>
                              <w:rPr>
                                <w:lang w:val="en-GB"/>
                              </w:rPr>
                              <w:t>Former paragraph act</w:t>
                            </w:r>
                            <w:r w:rsidR="005F32E0">
                              <w:rPr>
                                <w:lang w:val="en-GB"/>
                              </w:rPr>
                              <w:t>s on behalf on a continuous-testing approach explained later.</w:t>
                            </w:r>
                          </w:p>
                          <w:p w14:paraId="574D73D1" w14:textId="4A23CB2C" w:rsidR="00E5092E" w:rsidRPr="00D27536" w:rsidRDefault="00E5092E" w:rsidP="007A53E4">
                            <w:pPr>
                              <w:jc w:val="both"/>
                              <w:rPr>
                                <w:lang w:val="en-GB"/>
                              </w:rPr>
                            </w:pPr>
                            <w:r>
                              <w:rPr>
                                <w:lang w:val="en-GB"/>
                              </w:rPr>
                              <w:t>When not using Flask library on Python to deploy code, it is needed to erase “statis/” on line 7 and 8.</w:t>
                            </w:r>
                            <w:r w:rsidR="001D18A6">
                              <w:rPr>
                                <w:lang w:val="en-GB"/>
                              </w:rPr>
                              <w:t xml:space="preserve"> And relocate such files on a desired folder.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245FDF" id="_x0000_t202" coordsize="21600,21600" o:spt="202" path="m,l,21600r21600,l21600,xe">
                <v:stroke joinstyle="miter"/>
                <v:path gradientshapeok="t" o:connecttype="rect"/>
              </v:shapetype>
              <v:shape id="Text Box 2" o:spid="_x0000_s1026" type="#_x0000_t202" style="position:absolute;margin-left:331.4pt;margin-top:25.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">
                <v:textbox style="mso-fit-shape-to-text:t">
                  <w:txbxContent>
                    <w:p w14:paraId="2D3B2AE1" w14:textId="5D54BB97" w:rsidR="00B823AB" w:rsidRDefault="00633F39" w:rsidP="007A53E4">
                      <w:pPr>
                        <w:jc w:val="both"/>
                        <w:rPr>
                          <w:lang w:val="en-GB"/>
                        </w:rPr>
                      </w:pPr>
                      <w:r>
                        <w:rPr>
                          <w:lang w:val="en-GB"/>
                        </w:rPr>
                        <w:t>Links to CSS file called “style.css” and JAVA file called “script.js” are written at the beginning og HTML code.</w:t>
                      </w:r>
                    </w:p>
                    <w:p w14:paraId="16AD74F0" w14:textId="1BB6C0E6" w:rsidR="00633F39" w:rsidRDefault="00633F39" w:rsidP="007A53E4">
                      <w:pPr>
                        <w:jc w:val="both"/>
                        <w:rPr>
                          <w:lang w:val="en-GB"/>
                        </w:rPr>
                      </w:pPr>
                      <w:r>
                        <w:rPr>
                          <w:lang w:val="en-GB"/>
                        </w:rPr>
                        <w:t>Both files were saved on a folder called “static” since we continuously test the output and looks of the webapp. For doing that we use a Flask library on Python. Such library states CSS and other file are saved in static folders.</w:t>
                      </w:r>
                    </w:p>
                    <w:p w14:paraId="4D1305A1" w14:textId="5260669D" w:rsidR="00633F39" w:rsidRDefault="00633F39" w:rsidP="007A53E4">
                      <w:pPr>
                        <w:jc w:val="both"/>
                        <w:rPr>
                          <w:lang w:val="en-GB"/>
                        </w:rPr>
                      </w:pPr>
                      <w:r>
                        <w:rPr>
                          <w:lang w:val="en-GB"/>
                        </w:rPr>
                        <w:t>Former paragraph act</w:t>
                      </w:r>
                      <w:r w:rsidR="005F32E0">
                        <w:rPr>
                          <w:lang w:val="en-GB"/>
                        </w:rPr>
                        <w:t>s on behalf on a continuous-testing approach explained later.</w:t>
                      </w:r>
                    </w:p>
                    <w:p w14:paraId="574D73D1" w14:textId="4A23CB2C" w:rsidR="00E5092E" w:rsidRPr="00D27536" w:rsidRDefault="00E5092E" w:rsidP="007A53E4">
                      <w:pPr>
                        <w:jc w:val="both"/>
                        <w:rPr>
                          <w:lang w:val="en-GB"/>
                        </w:rPr>
                      </w:pPr>
                      <w:r>
                        <w:rPr>
                          <w:lang w:val="en-GB"/>
                        </w:rPr>
                        <w:t>When not using Flask library on Python to deploy code, it is needed to erase “statis/” on line 7 and 8.</w:t>
                      </w:r>
                      <w:r w:rsidR="001D18A6">
                        <w:rPr>
                          <w:lang w:val="en-GB"/>
                        </w:rPr>
                        <w:t xml:space="preserve"> And relocate such files on a desired folder.</w:t>
                      </w:r>
                    </w:p>
                  </w:txbxContent>
                </v:textbox>
              </v:shape>
            </w:pict>
          </mc:Fallback>
        </mc:AlternateContent>
      </w:r>
      <w:r>
        <w:rPr>
          <w:lang w:val="en-GB"/>
        </w:rPr>
        <w:t>Figure 3. HTML code</w:t>
      </w:r>
    </w:p>
    <w:p w14:paraId="1C42137A" w14:textId="7849F93D" w:rsidR="00B823AB" w:rsidRDefault="00B823AB" w:rsidP="001300F6">
      <w:pPr>
        <w:rPr>
          <w:lang w:val="en-GB"/>
        </w:rPr>
      </w:pPr>
      <w:r>
        <w:rPr>
          <w:noProof/>
        </w:rPr>
        <w:drawing>
          <wp:inline distT="0" distB="0" distL="0" distR="0" wp14:anchorId="73210DC2" wp14:editId="33993255">
            <wp:extent cx="4163129" cy="3743960"/>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4169245" cy="3749460"/>
                    </a:xfrm>
                    <a:prstGeom prst="rect">
                      <a:avLst/>
                    </a:prstGeom>
                  </pic:spPr>
                </pic:pic>
              </a:graphicData>
            </a:graphic>
          </wp:inline>
        </w:drawing>
      </w:r>
    </w:p>
    <w:p w14:paraId="6057E514" w14:textId="6DD18EBC" w:rsidR="00D45C88" w:rsidRPr="00B76077" w:rsidRDefault="00904A72" w:rsidP="00CE2964">
      <w:pPr>
        <w:jc w:val="both"/>
        <w:rPr>
          <w:lang w:val="en-GB"/>
        </w:rPr>
      </w:pPr>
      <w:r>
        <w:rPr>
          <w:lang w:val="en-GB"/>
        </w:rPr>
        <w:lastRenderedPageBreak/>
        <w:t xml:space="preserve">This code </w:t>
      </w:r>
      <w:r w:rsidR="00DD7498">
        <w:rPr>
          <w:lang w:val="en-GB"/>
        </w:rPr>
        <w:t xml:space="preserve">was </w:t>
      </w:r>
      <w:r w:rsidR="009D1BD7">
        <w:rPr>
          <w:lang w:val="en-GB"/>
        </w:rPr>
        <w:t xml:space="preserve">originally </w:t>
      </w:r>
      <w:r w:rsidR="00DD7498">
        <w:rPr>
          <w:lang w:val="en-GB"/>
        </w:rPr>
        <w:t>buil</w:t>
      </w:r>
      <w:r w:rsidR="009D1BD7">
        <w:rPr>
          <w:lang w:val="en-GB"/>
        </w:rPr>
        <w:t>t</w:t>
      </w:r>
      <w:r w:rsidR="00DD7498">
        <w:rPr>
          <w:lang w:val="en-GB"/>
        </w:rPr>
        <w:t xml:space="preserve"> on a quiz logic, meaning that wrong and correct answers are shown. However, HTML code do not care about answers just yet. It is built to </w:t>
      </w:r>
      <w:r w:rsidR="00DC624A">
        <w:rPr>
          <w:lang w:val="en-GB"/>
        </w:rPr>
        <w:t xml:space="preserve">present </w:t>
      </w:r>
      <w:r w:rsidR="00DD7498">
        <w:rPr>
          <w:lang w:val="en-GB"/>
        </w:rPr>
        <w:t xml:space="preserve">the logic on questions, answers and a control button. As said by </w:t>
      </w:r>
      <w:r w:rsidR="00DD7498" w:rsidRPr="00DD7498">
        <w:rPr>
          <w:lang w:val="en-GB"/>
        </w:rPr>
        <w:t>Patrick Cauldwell</w:t>
      </w:r>
      <w:r w:rsidR="00DD7498">
        <w:rPr>
          <w:lang w:val="en-GB"/>
        </w:rPr>
        <w:t xml:space="preserve"> </w:t>
      </w:r>
      <w:sdt>
        <w:sdtPr>
          <w:rPr>
            <w:lang w:val="en-GB"/>
          </w:rPr>
          <w:id w:val="-905460057"/>
          <w:citation/>
        </w:sdtPr>
        <w:sdtContent>
          <w:r w:rsidR="00A9706C">
            <w:rPr>
              <w:lang w:val="en-GB"/>
            </w:rPr>
            <w:fldChar w:fldCharType="begin"/>
          </w:r>
          <w:r w:rsidR="00A9706C">
            <w:rPr>
              <w:lang w:val="en-GB"/>
            </w:rPr>
            <w:instrText xml:space="preserve">CITATION Cau08 \n  \l 9226 </w:instrText>
          </w:r>
          <w:r w:rsidR="00A9706C">
            <w:rPr>
              <w:lang w:val="en-GB"/>
            </w:rPr>
            <w:fldChar w:fldCharType="separate"/>
          </w:r>
          <w:r w:rsidR="00A9706C" w:rsidRPr="00A9706C">
            <w:rPr>
              <w:noProof/>
              <w:lang w:val="en-GB"/>
            </w:rPr>
            <w:t>(2008)</w:t>
          </w:r>
          <w:r w:rsidR="00A9706C">
            <w:rPr>
              <w:lang w:val="en-GB"/>
            </w:rPr>
            <w:fldChar w:fldCharType="end"/>
          </w:r>
        </w:sdtContent>
      </w:sdt>
      <w:r w:rsidR="00DD7498">
        <w:rPr>
          <w:lang w:val="en-GB"/>
        </w:rPr>
        <w:t xml:space="preserve"> the important question about a webapp is not about building it entirely, but to figure out which part of the code should be developed inhouse and which part should be bought. </w:t>
      </w:r>
    </w:p>
    <w:p w14:paraId="2F784FD5" w14:textId="7F79EB47" w:rsidR="00D45C88" w:rsidRPr="00B76077" w:rsidRDefault="00904A72" w:rsidP="00CE2964">
      <w:pPr>
        <w:jc w:val="both"/>
        <w:rPr>
          <w:lang w:val="en-GB"/>
        </w:rPr>
      </w:pPr>
      <w:r>
        <w:rPr>
          <w:lang w:val="en-GB"/>
        </w:rPr>
        <w:t>Other solutions such as google forms</w:t>
      </w:r>
      <w:r w:rsidR="00DC624A">
        <w:rPr>
          <w:lang w:val="en-GB"/>
        </w:rPr>
        <w:t xml:space="preserve"> uses conditional surveys. It is also possible to built webapp through google sheets or forms. </w:t>
      </w:r>
      <w:r w:rsidR="00CE0A54">
        <w:rPr>
          <w:lang w:val="en-GB"/>
        </w:rPr>
        <w:t xml:space="preserve">However, when </w:t>
      </w:r>
      <w:r w:rsidR="006D53A8">
        <w:rPr>
          <w:lang w:val="en-GB"/>
        </w:rPr>
        <w:t>analysing</w:t>
      </w:r>
      <w:r w:rsidR="00CE0A54">
        <w:rPr>
          <w:lang w:val="en-GB"/>
        </w:rPr>
        <w:t xml:space="preserve"> user experience and engagement of webapps, design is going to be highly important. Such scope is out of google forms or sheets.</w:t>
      </w:r>
    </w:p>
    <w:p w14:paraId="28516EAA" w14:textId="7FEB08AB" w:rsidR="00D45C88" w:rsidRDefault="00233EC8" w:rsidP="001300F6">
      <w:pPr>
        <w:rPr>
          <w:lang w:val="en-GB"/>
        </w:rPr>
      </w:pPr>
      <w:r>
        <w:rPr>
          <w:lang w:val="en-GB"/>
        </w:rPr>
        <w:t xml:space="preserve">Despite design and user experience is out of the scope, Figure No. 4 </w:t>
      </w:r>
      <w:r w:rsidR="005F3EDD">
        <w:rPr>
          <w:lang w:val="en-GB"/>
        </w:rPr>
        <w:t xml:space="preserve">introduce a simple CSS code. As said before, the original code was a quiz with correct and bad answers. That is why most of the code structure </w:t>
      </w:r>
      <w:r w:rsidR="0032418E">
        <w:rPr>
          <w:lang w:val="en-GB"/>
        </w:rPr>
        <w:t xml:space="preserve">is built on changing colours depending on correct or wrong answers. I have changed such parameters since there is no correct or wrong answer. Other </w:t>
      </w:r>
      <w:r w:rsidR="00EA0EBA">
        <w:rPr>
          <w:lang w:val="en-GB"/>
        </w:rPr>
        <w:t>codes</w:t>
      </w:r>
      <w:r w:rsidR="0032418E">
        <w:rPr>
          <w:lang w:val="en-GB"/>
        </w:rPr>
        <w:t xml:space="preserve"> on CSS file, refers to sizes, margins and locations of containers where questions and answers highlight.</w:t>
      </w:r>
    </w:p>
    <w:p w14:paraId="2511FD30" w14:textId="7018D080" w:rsidR="00166723" w:rsidRDefault="00166723" w:rsidP="001300F6">
      <w:pPr>
        <w:rPr>
          <w:lang w:val="en-GB"/>
        </w:rPr>
      </w:pPr>
      <w:r>
        <w:rPr>
          <w:lang w:val="en-GB"/>
        </w:rPr>
        <w:t>Table 4. CSS code.</w:t>
      </w:r>
    </w:p>
    <w:p w14:paraId="772594C9" w14:textId="7F1E954E" w:rsidR="005F3EDD" w:rsidRDefault="0063725A" w:rsidP="001300F6">
      <w:pPr>
        <w:rPr>
          <w:lang w:val="en-GB"/>
        </w:rPr>
      </w:pPr>
      <w:r>
        <w:rPr>
          <w:noProof/>
        </w:rPr>
        <w:drawing>
          <wp:inline distT="0" distB="0" distL="0" distR="0" wp14:anchorId="7FC72739" wp14:editId="3544D097">
            <wp:extent cx="2890336" cy="23774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2904319" cy="2388942"/>
                    </a:xfrm>
                    <a:prstGeom prst="rect">
                      <a:avLst/>
                    </a:prstGeom>
                  </pic:spPr>
                </pic:pic>
              </a:graphicData>
            </a:graphic>
          </wp:inline>
        </w:drawing>
      </w:r>
      <w:r w:rsidR="00166723">
        <w:rPr>
          <w:noProof/>
        </w:rPr>
        <w:drawing>
          <wp:inline distT="0" distB="0" distL="0" distR="0" wp14:anchorId="785A28B8" wp14:editId="5ECC74B2">
            <wp:extent cx="2940049" cy="23622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1"/>
                    <a:srcRect b="18697"/>
                    <a:stretch/>
                  </pic:blipFill>
                  <pic:spPr bwMode="auto">
                    <a:xfrm>
                      <a:off x="0" y="0"/>
                      <a:ext cx="2945903" cy="2366903"/>
                    </a:xfrm>
                    <a:prstGeom prst="rect">
                      <a:avLst/>
                    </a:prstGeom>
                    <a:ln>
                      <a:noFill/>
                    </a:ln>
                    <a:extLst>
                      <a:ext uri="{53640926-AAD7-44D8-BBD7-CCE9431645EC}">
                        <a14:shadowObscured xmlns:a14="http://schemas.microsoft.com/office/drawing/2010/main"/>
                      </a:ext>
                    </a:extLst>
                  </pic:spPr>
                </pic:pic>
              </a:graphicData>
            </a:graphic>
          </wp:inline>
        </w:drawing>
      </w:r>
    </w:p>
    <w:p w14:paraId="5352DF79" w14:textId="12760B49" w:rsidR="00166723" w:rsidRDefault="00166723" w:rsidP="001300F6">
      <w:pPr>
        <w:rPr>
          <w:lang w:val="en-GB"/>
        </w:rPr>
      </w:pPr>
      <w:r>
        <w:rPr>
          <w:noProof/>
        </w:rPr>
        <w:drawing>
          <wp:inline distT="0" distB="0" distL="0" distR="0" wp14:anchorId="559BB20E" wp14:editId="4717C314">
            <wp:extent cx="2910068" cy="1838960"/>
            <wp:effectExtent l="0" t="0" r="508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2"/>
                    <a:stretch>
                      <a:fillRect/>
                    </a:stretch>
                  </pic:blipFill>
                  <pic:spPr>
                    <a:xfrm>
                      <a:off x="0" y="0"/>
                      <a:ext cx="2912537" cy="1840521"/>
                    </a:xfrm>
                    <a:prstGeom prst="rect">
                      <a:avLst/>
                    </a:prstGeom>
                  </pic:spPr>
                </pic:pic>
              </a:graphicData>
            </a:graphic>
          </wp:inline>
        </w:drawing>
      </w:r>
    </w:p>
    <w:p w14:paraId="459BA53B" w14:textId="188E5DDC" w:rsidR="00166723" w:rsidRDefault="008D5000" w:rsidP="00D34B46">
      <w:pPr>
        <w:jc w:val="both"/>
        <w:rPr>
          <w:lang w:val="en-GB"/>
        </w:rPr>
      </w:pPr>
      <w:r>
        <w:rPr>
          <w:lang w:val="en-GB"/>
        </w:rPr>
        <w:t xml:space="preserve">Finally, and contraire of what can be done through a google forms, I proposed a JAVA script </w:t>
      </w:r>
      <w:r w:rsidR="00C155DC">
        <w:rPr>
          <w:lang w:val="en-GB"/>
        </w:rPr>
        <w:t xml:space="preserve">to stablish interaction. Such code is done by the same author of HTML and CSS code </w:t>
      </w:r>
      <w:sdt>
        <w:sdtPr>
          <w:rPr>
            <w:lang w:val="en-GB"/>
          </w:rPr>
          <w:id w:val="301581935"/>
          <w:citation/>
        </w:sdtPr>
        <w:sdtContent>
          <w:r w:rsidR="00C155DC">
            <w:rPr>
              <w:lang w:val="en-GB"/>
            </w:rPr>
            <w:fldChar w:fldCharType="begin"/>
          </w:r>
          <w:r w:rsidR="00C155DC" w:rsidRPr="00C155DC">
            <w:rPr>
              <w:lang w:val="en-GB"/>
            </w:rPr>
            <w:instrText xml:space="preserve"> CITATION Web19 \l 9226 </w:instrText>
          </w:r>
          <w:r w:rsidR="00C155DC">
            <w:rPr>
              <w:lang w:val="en-GB"/>
            </w:rPr>
            <w:fldChar w:fldCharType="separate"/>
          </w:r>
          <w:r w:rsidR="00C155DC" w:rsidRPr="00C155DC">
            <w:rPr>
              <w:noProof/>
              <w:lang w:val="en-GB"/>
            </w:rPr>
            <w:t>(WebDevSimplified, 2019)</w:t>
          </w:r>
          <w:r w:rsidR="00C155DC">
            <w:rPr>
              <w:lang w:val="en-GB"/>
            </w:rPr>
            <w:fldChar w:fldCharType="end"/>
          </w:r>
        </w:sdtContent>
      </w:sdt>
      <w:r w:rsidR="00C155DC">
        <w:rPr>
          <w:lang w:val="en-GB"/>
        </w:rPr>
        <w:t xml:space="preserve">. </w:t>
      </w:r>
      <w:r w:rsidR="009565DA">
        <w:rPr>
          <w:lang w:val="en-GB"/>
        </w:rPr>
        <w:t xml:space="preserve">What the code should do is a follow-up, single page, design where students can easily scan and respond. Instead of writing questions within JAVA code, questions and responses must be in a database explained latter. </w:t>
      </w:r>
    </w:p>
    <w:p w14:paraId="15196ABC" w14:textId="0B207542" w:rsidR="005F3EDD" w:rsidRDefault="005F3EDD" w:rsidP="001300F6">
      <w:pPr>
        <w:rPr>
          <w:lang w:val="en-GB"/>
        </w:rPr>
      </w:pPr>
    </w:p>
    <w:p w14:paraId="430D5D6E" w14:textId="77777777" w:rsidR="00D45C88" w:rsidRPr="00B76077" w:rsidRDefault="00D45C88" w:rsidP="00D45C88">
      <w:pPr>
        <w:pStyle w:val="Style1"/>
        <w:rPr>
          <w:lang w:val="en-GB"/>
        </w:rPr>
      </w:pPr>
      <w:bookmarkStart w:id="4" w:name="_Toc98665439"/>
      <w:r w:rsidRPr="00B76077">
        <w:rPr>
          <w:lang w:val="en-GB"/>
        </w:rPr>
        <w:t>Application back-end</w:t>
      </w:r>
      <w:bookmarkEnd w:id="4"/>
    </w:p>
    <w:p w14:paraId="399AD514" w14:textId="50595B85" w:rsidR="00D45C88" w:rsidRDefault="000F5F62" w:rsidP="001300F6">
      <w:pPr>
        <w:rPr>
          <w:lang w:val="en-GB"/>
        </w:rPr>
      </w:pPr>
      <w:r>
        <w:rPr>
          <w:lang w:val="en-GB"/>
        </w:rPr>
        <w:t xml:space="preserve">The webapp logic is a series of questions and responses that narrows from </w:t>
      </w:r>
      <w:r w:rsidR="00D473C6">
        <w:rPr>
          <w:lang w:val="en-GB"/>
        </w:rPr>
        <w:t xml:space="preserve">interest in a </w:t>
      </w:r>
      <w:r>
        <w:rPr>
          <w:lang w:val="en-GB"/>
        </w:rPr>
        <w:t xml:space="preserve">module </w:t>
      </w:r>
      <w:r w:rsidR="00D473C6">
        <w:rPr>
          <w:lang w:val="en-GB"/>
        </w:rPr>
        <w:t>from the master’s degree</w:t>
      </w:r>
      <w:r>
        <w:rPr>
          <w:lang w:val="en-GB"/>
        </w:rPr>
        <w:t xml:space="preserve">, to subtopics on chosen modules to </w:t>
      </w:r>
      <w:r w:rsidR="009A2659">
        <w:rPr>
          <w:lang w:val="en-GB"/>
        </w:rPr>
        <w:t xml:space="preserve">research approaches and philosophical paradigms. To narrow every question based on former responses, it is proposed a </w:t>
      </w:r>
      <w:r w:rsidR="009A2659">
        <w:rPr>
          <w:lang w:val="en-GB"/>
        </w:rPr>
        <w:lastRenderedPageBreak/>
        <w:t>series of data bases organized to show questions depending on answers.</w:t>
      </w:r>
    </w:p>
    <w:p w14:paraId="0F18EBFD" w14:textId="37A08C2B" w:rsidR="009A2659" w:rsidRDefault="009A2659" w:rsidP="009A2659">
      <w:pPr>
        <w:pStyle w:val="Style20"/>
        <w:rPr>
          <w:lang w:val="en-GB"/>
        </w:rPr>
      </w:pPr>
      <w:r>
        <w:rPr>
          <w:lang w:val="en-GB"/>
        </w:rPr>
        <w:t>Data base structure</w:t>
      </w:r>
    </w:p>
    <w:p w14:paraId="252E13D5" w14:textId="73BB8D6B" w:rsidR="000151C6" w:rsidRDefault="000151C6" w:rsidP="009A2659">
      <w:pPr>
        <w:pStyle w:val="Style20"/>
        <w:rPr>
          <w:lang w:val="en-GB"/>
        </w:rPr>
      </w:pPr>
    </w:p>
    <w:p w14:paraId="7D2D472A" w14:textId="3E2B6955" w:rsidR="000151C6" w:rsidRDefault="000151C6" w:rsidP="000151C6">
      <w:pPr>
        <w:pStyle w:val="Style20"/>
      </w:pPr>
      <w:r>
        <w:t>Testing</w:t>
      </w:r>
    </w:p>
    <w:p w14:paraId="2274A58B" w14:textId="37D1603F" w:rsidR="000151C6" w:rsidRDefault="000151C6" w:rsidP="000151C6">
      <w:r>
        <w:t>Say about good practices</w:t>
      </w:r>
    </w:p>
    <w:p w14:paraId="3D961E18" w14:textId="77777777" w:rsidR="00D45C88" w:rsidRPr="00B76077" w:rsidRDefault="00D45C88" w:rsidP="001300F6">
      <w:pPr>
        <w:rPr>
          <w:lang w:val="en-GB"/>
        </w:rPr>
      </w:pPr>
    </w:p>
    <w:p w14:paraId="3393D239" w14:textId="77777777" w:rsidR="001300F6" w:rsidRPr="00B76077" w:rsidRDefault="001300F6">
      <w:pPr>
        <w:spacing w:before="0" w:after="0" w:line="240" w:lineRule="auto"/>
        <w:rPr>
          <w:lang w:val="en-GB"/>
        </w:rPr>
      </w:pPr>
      <w:r w:rsidRPr="00B76077">
        <w:rPr>
          <w:lang w:val="en-GB"/>
        </w:rPr>
        <w:br w:type="page"/>
      </w:r>
    </w:p>
    <w:p w14:paraId="145FC562" w14:textId="2C320ED7" w:rsidR="00247182" w:rsidRPr="00B76077" w:rsidRDefault="001300F6" w:rsidP="001300F6">
      <w:pPr>
        <w:pStyle w:val="Style1"/>
        <w:rPr>
          <w:lang w:val="en-GB"/>
        </w:rPr>
      </w:pPr>
      <w:bookmarkStart w:id="5" w:name="_Toc98665440"/>
      <w:r w:rsidRPr="00B76077">
        <w:rPr>
          <w:lang w:val="en-GB"/>
        </w:rPr>
        <w:lastRenderedPageBreak/>
        <w:t>Conclusion</w:t>
      </w:r>
      <w:bookmarkEnd w:id="5"/>
    </w:p>
    <w:p w14:paraId="1770283F" w14:textId="77777777" w:rsidR="00247182" w:rsidRPr="00B76077" w:rsidRDefault="00247182">
      <w:pPr>
        <w:spacing w:before="0" w:after="0" w:line="240" w:lineRule="auto"/>
        <w:rPr>
          <w:b/>
          <w:bCs/>
          <w:color w:val="002060"/>
          <w:sz w:val="28"/>
          <w:szCs w:val="40"/>
          <w:lang w:val="en-GB"/>
        </w:rPr>
      </w:pPr>
      <w:r w:rsidRPr="00B76077">
        <w:rPr>
          <w:lang w:val="en-GB"/>
        </w:rPr>
        <w:br w:type="page"/>
      </w:r>
    </w:p>
    <w:bookmarkStart w:id="6" w:name="_Toc98665441" w:displacedByCustomXml="next"/>
    <w:sdt>
      <w:sdtPr>
        <w:rPr>
          <w:lang w:val="en-GB"/>
        </w:rPr>
        <w:id w:val="-1876217973"/>
        <w:docPartObj>
          <w:docPartGallery w:val="Bibliographies"/>
          <w:docPartUnique/>
        </w:docPartObj>
      </w:sdtPr>
      <w:sdtEndPr>
        <w:rPr>
          <w:b w:val="0"/>
          <w:bCs w:val="0"/>
          <w:color w:val="231F20"/>
          <w:szCs w:val="16"/>
        </w:rPr>
      </w:sdtEndPr>
      <w:sdtContent>
        <w:p w14:paraId="398FB6AB" w14:textId="3155EA9C" w:rsidR="00247182" w:rsidRPr="00B76077" w:rsidRDefault="00247182">
          <w:pPr>
            <w:pStyle w:val="Heading1"/>
            <w:rPr>
              <w:rStyle w:val="Style1Char"/>
              <w:lang w:val="en-GB"/>
            </w:rPr>
          </w:pPr>
          <w:r w:rsidRPr="00B76077">
            <w:rPr>
              <w:rStyle w:val="Style1Char"/>
              <w:lang w:val="en-GB"/>
            </w:rPr>
            <w:t>References</w:t>
          </w:r>
          <w:bookmarkEnd w:id="6"/>
        </w:p>
        <w:sdt>
          <w:sdtPr>
            <w:rPr>
              <w:lang w:val="en-GB"/>
            </w:rPr>
            <w:id w:val="-573587230"/>
            <w:bibliography/>
          </w:sdtPr>
          <w:sdtContent>
            <w:p w14:paraId="595F93EA" w14:textId="596C7874" w:rsidR="00247182" w:rsidRPr="00B76077" w:rsidRDefault="00247182">
              <w:pPr>
                <w:rPr>
                  <w:lang w:val="en-GB"/>
                </w:rPr>
              </w:pPr>
              <w:r w:rsidRPr="00B76077">
                <w:rPr>
                  <w:lang w:val="en-GB"/>
                </w:rPr>
                <w:fldChar w:fldCharType="begin"/>
              </w:r>
              <w:r w:rsidRPr="00B76077">
                <w:rPr>
                  <w:lang w:val="en-GB"/>
                </w:rPr>
                <w:instrText xml:space="preserve"> BIBLIOGRAPHY </w:instrText>
              </w:r>
              <w:r w:rsidRPr="00B76077">
                <w:rPr>
                  <w:lang w:val="en-GB"/>
                </w:rPr>
                <w:fldChar w:fldCharType="separate"/>
              </w:r>
              <w:r w:rsidRPr="00B76077">
                <w:rPr>
                  <w:b/>
                  <w:bCs/>
                  <w:noProof/>
                  <w:lang w:val="en-GB"/>
                </w:rPr>
                <w:t>There are no sources in the current document.</w:t>
              </w:r>
              <w:r w:rsidRPr="00B76077">
                <w:rPr>
                  <w:b/>
                  <w:bCs/>
                  <w:noProof/>
                  <w:lang w:val="en-GB"/>
                </w:rPr>
                <w:fldChar w:fldCharType="end"/>
              </w:r>
            </w:p>
          </w:sdtContent>
        </w:sdt>
      </w:sdtContent>
    </w:sdt>
    <w:p w14:paraId="21E0127D" w14:textId="77777777" w:rsidR="001300F6" w:rsidRPr="00B76077" w:rsidRDefault="001300F6" w:rsidP="00247182">
      <w:pPr>
        <w:rPr>
          <w:lang w:val="en-GB"/>
        </w:rPr>
      </w:pPr>
    </w:p>
    <w:p w14:paraId="0F6FDC49" w14:textId="77777777" w:rsidR="001300F6" w:rsidRPr="00B76077" w:rsidRDefault="001300F6">
      <w:pPr>
        <w:spacing w:before="0" w:after="0" w:line="240" w:lineRule="auto"/>
        <w:rPr>
          <w:b/>
          <w:bCs/>
          <w:color w:val="auto"/>
          <w:szCs w:val="40"/>
          <w:lang w:val="en-GB"/>
        </w:rPr>
      </w:pPr>
      <w:r w:rsidRPr="00B76077">
        <w:rPr>
          <w:lang w:val="en-GB"/>
        </w:rPr>
        <w:br w:type="page"/>
      </w:r>
    </w:p>
    <w:sectPr w:rsidR="001300F6" w:rsidRPr="00B76077"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CEE2" w14:textId="77777777" w:rsidR="00AD0BAE" w:rsidRDefault="00AD0BAE" w:rsidP="003D37DA">
      <w:pPr>
        <w:spacing w:before="0" w:after="0" w:line="240" w:lineRule="auto"/>
      </w:pPr>
      <w:r>
        <w:separator/>
      </w:r>
    </w:p>
  </w:endnote>
  <w:endnote w:type="continuationSeparator" w:id="0">
    <w:p w14:paraId="7B150911" w14:textId="77777777" w:rsidR="00AD0BAE" w:rsidRDefault="00AD0BAE"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1758E" w14:textId="77777777" w:rsidR="00AD0BAE" w:rsidRDefault="00AD0BAE" w:rsidP="003D37DA">
      <w:pPr>
        <w:spacing w:before="0" w:after="0" w:line="240" w:lineRule="auto"/>
      </w:pPr>
      <w:r>
        <w:separator/>
      </w:r>
    </w:p>
  </w:footnote>
  <w:footnote w:type="continuationSeparator" w:id="0">
    <w:p w14:paraId="271D5639" w14:textId="77777777" w:rsidR="00AD0BAE" w:rsidRDefault="00AD0BAE"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60B1249A"/>
    <w:multiLevelType w:val="hybridMultilevel"/>
    <w:tmpl w:val="AE7A06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CA"/>
    <w:rsid w:val="000006DF"/>
    <w:rsid w:val="000151C6"/>
    <w:rsid w:val="000C034E"/>
    <w:rsid w:val="000E5202"/>
    <w:rsid w:val="000F5F62"/>
    <w:rsid w:val="001021CC"/>
    <w:rsid w:val="001100C7"/>
    <w:rsid w:val="0012423E"/>
    <w:rsid w:val="001242EB"/>
    <w:rsid w:val="001300F6"/>
    <w:rsid w:val="00166723"/>
    <w:rsid w:val="00172BC0"/>
    <w:rsid w:val="0018269B"/>
    <w:rsid w:val="001A649F"/>
    <w:rsid w:val="001C1A83"/>
    <w:rsid w:val="001C32A1"/>
    <w:rsid w:val="001C43D6"/>
    <w:rsid w:val="001D18A6"/>
    <w:rsid w:val="00207A04"/>
    <w:rsid w:val="00233EC8"/>
    <w:rsid w:val="00247182"/>
    <w:rsid w:val="00285304"/>
    <w:rsid w:val="00291406"/>
    <w:rsid w:val="003116B7"/>
    <w:rsid w:val="00315D30"/>
    <w:rsid w:val="0032418E"/>
    <w:rsid w:val="00340C75"/>
    <w:rsid w:val="003873AB"/>
    <w:rsid w:val="00390F23"/>
    <w:rsid w:val="003B0449"/>
    <w:rsid w:val="003D37DA"/>
    <w:rsid w:val="003D5F71"/>
    <w:rsid w:val="003E2A8B"/>
    <w:rsid w:val="003E6644"/>
    <w:rsid w:val="003E6D64"/>
    <w:rsid w:val="004158AE"/>
    <w:rsid w:val="00451A66"/>
    <w:rsid w:val="0048132E"/>
    <w:rsid w:val="00492C2D"/>
    <w:rsid w:val="004B0E41"/>
    <w:rsid w:val="005106C2"/>
    <w:rsid w:val="00517581"/>
    <w:rsid w:val="00522D5A"/>
    <w:rsid w:val="0053142A"/>
    <w:rsid w:val="00547E34"/>
    <w:rsid w:val="005567EB"/>
    <w:rsid w:val="005808D6"/>
    <w:rsid w:val="005D49CA"/>
    <w:rsid w:val="005E07F4"/>
    <w:rsid w:val="005F32E0"/>
    <w:rsid w:val="005F3EDD"/>
    <w:rsid w:val="006049CE"/>
    <w:rsid w:val="006123CC"/>
    <w:rsid w:val="00615A91"/>
    <w:rsid w:val="00633F39"/>
    <w:rsid w:val="0063725A"/>
    <w:rsid w:val="00637FD9"/>
    <w:rsid w:val="006A20FE"/>
    <w:rsid w:val="006D53A8"/>
    <w:rsid w:val="00702223"/>
    <w:rsid w:val="00721C3B"/>
    <w:rsid w:val="007466F4"/>
    <w:rsid w:val="00762950"/>
    <w:rsid w:val="007806ED"/>
    <w:rsid w:val="007839F8"/>
    <w:rsid w:val="007A53E4"/>
    <w:rsid w:val="007B0686"/>
    <w:rsid w:val="007B72CB"/>
    <w:rsid w:val="007C4DF6"/>
    <w:rsid w:val="007D29BB"/>
    <w:rsid w:val="007D4446"/>
    <w:rsid w:val="007E2C1A"/>
    <w:rsid w:val="007F16BA"/>
    <w:rsid w:val="007F79A3"/>
    <w:rsid w:val="0080696F"/>
    <w:rsid w:val="00846DD7"/>
    <w:rsid w:val="00851431"/>
    <w:rsid w:val="008518B2"/>
    <w:rsid w:val="008539E9"/>
    <w:rsid w:val="00860689"/>
    <w:rsid w:val="0086291E"/>
    <w:rsid w:val="008672EF"/>
    <w:rsid w:val="00896786"/>
    <w:rsid w:val="00896FA7"/>
    <w:rsid w:val="008B77E5"/>
    <w:rsid w:val="008D5000"/>
    <w:rsid w:val="00900A81"/>
    <w:rsid w:val="00904A72"/>
    <w:rsid w:val="00913A01"/>
    <w:rsid w:val="009565DA"/>
    <w:rsid w:val="00962785"/>
    <w:rsid w:val="0098432E"/>
    <w:rsid w:val="009A2659"/>
    <w:rsid w:val="009A7616"/>
    <w:rsid w:val="009D1BD7"/>
    <w:rsid w:val="009D40F9"/>
    <w:rsid w:val="009F3515"/>
    <w:rsid w:val="00A0793A"/>
    <w:rsid w:val="00A36790"/>
    <w:rsid w:val="00A432D7"/>
    <w:rsid w:val="00A540CA"/>
    <w:rsid w:val="00A635D5"/>
    <w:rsid w:val="00A70355"/>
    <w:rsid w:val="00A76273"/>
    <w:rsid w:val="00A82D03"/>
    <w:rsid w:val="00A86570"/>
    <w:rsid w:val="00A9706C"/>
    <w:rsid w:val="00AC4C50"/>
    <w:rsid w:val="00AD0BAE"/>
    <w:rsid w:val="00AD1F65"/>
    <w:rsid w:val="00AF3C7B"/>
    <w:rsid w:val="00B4566B"/>
    <w:rsid w:val="00B47AD6"/>
    <w:rsid w:val="00B70BEC"/>
    <w:rsid w:val="00B73C23"/>
    <w:rsid w:val="00B76077"/>
    <w:rsid w:val="00B77D21"/>
    <w:rsid w:val="00B80EE9"/>
    <w:rsid w:val="00B823AB"/>
    <w:rsid w:val="00BE191C"/>
    <w:rsid w:val="00BF44A2"/>
    <w:rsid w:val="00BF6DAF"/>
    <w:rsid w:val="00C10AB9"/>
    <w:rsid w:val="00C155DC"/>
    <w:rsid w:val="00C764ED"/>
    <w:rsid w:val="00C8183F"/>
    <w:rsid w:val="00C83E97"/>
    <w:rsid w:val="00C85B84"/>
    <w:rsid w:val="00CC77D2"/>
    <w:rsid w:val="00CE0A54"/>
    <w:rsid w:val="00CE2964"/>
    <w:rsid w:val="00CF4D41"/>
    <w:rsid w:val="00D27536"/>
    <w:rsid w:val="00D34B46"/>
    <w:rsid w:val="00D45C88"/>
    <w:rsid w:val="00D473C6"/>
    <w:rsid w:val="00D8603D"/>
    <w:rsid w:val="00D87E03"/>
    <w:rsid w:val="00DC624A"/>
    <w:rsid w:val="00DD38E7"/>
    <w:rsid w:val="00DD7498"/>
    <w:rsid w:val="00DD7BCE"/>
    <w:rsid w:val="00E169B0"/>
    <w:rsid w:val="00E24AD4"/>
    <w:rsid w:val="00E5092E"/>
    <w:rsid w:val="00E6525B"/>
    <w:rsid w:val="00E97CB2"/>
    <w:rsid w:val="00EA0EBA"/>
    <w:rsid w:val="00ED4606"/>
    <w:rsid w:val="00ED6E70"/>
    <w:rsid w:val="00EF10F2"/>
    <w:rsid w:val="00EF1DEB"/>
    <w:rsid w:val="00EF2719"/>
    <w:rsid w:val="00F148F1"/>
    <w:rsid w:val="00F317AF"/>
    <w:rsid w:val="00F41ACF"/>
    <w:rsid w:val="00F429FA"/>
    <w:rsid w:val="00F55452"/>
    <w:rsid w:val="00F5689F"/>
    <w:rsid w:val="00F609CC"/>
    <w:rsid w:val="00F64E99"/>
    <w:rsid w:val="00F6555A"/>
    <w:rsid w:val="00F7064C"/>
    <w:rsid w:val="00FB2ABA"/>
    <w:rsid w:val="00FB4E5F"/>
    <w:rsid w:val="00FC78D4"/>
    <w:rsid w:val="00FE1265"/>
    <w:rsid w:val="00FE4C1E"/>
    <w:rsid w:val="00FE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A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Style2">
    <w:name w:val="Style 2"/>
    <w:basedOn w:val="Heading2Char"/>
    <w:uiPriority w:val="1"/>
    <w:rsid w:val="00F55452"/>
    <w:rPr>
      <w:rFonts w:ascii="Arial Nova" w:eastAsia="Arial" w:hAnsi="Arial Nova" w:cs="Arial"/>
      <w:b/>
      <w:color w:val="7CA655" w:themeColor="text2"/>
      <w:sz w:val="28"/>
      <w:szCs w:val="16"/>
      <w:lang w:bidi="en-US"/>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character" w:customStyle="1" w:styleId="Bluetext">
    <w:name w:val="Blue text"/>
    <w:uiPriority w:val="1"/>
    <w:qFormat/>
    <w:rsid w:val="00172BC0"/>
    <w:rPr>
      <w:color w:val="A9D4DB" w:themeColor="accent1"/>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 w:type="paragraph" w:styleId="TOCHeading">
    <w:name w:val="TOC Heading"/>
    <w:basedOn w:val="Heading1"/>
    <w:next w:val="Normal"/>
    <w:uiPriority w:val="39"/>
    <w:unhideWhenUsed/>
    <w:qFormat/>
    <w:rsid w:val="00A540CA"/>
    <w:pPr>
      <w:keepNext/>
      <w:keepLines/>
      <w:widowControl/>
      <w:autoSpaceDE/>
      <w:autoSpaceDN/>
      <w:spacing w:after="0" w:line="259" w:lineRule="auto"/>
      <w:outlineLvl w:val="9"/>
    </w:pPr>
    <w:rPr>
      <w:rFonts w:asciiTheme="majorHAnsi" w:eastAsiaTheme="majorEastAsia" w:hAnsiTheme="majorHAnsi" w:cstheme="majorBidi"/>
      <w:b w:val="0"/>
      <w:bCs w:val="0"/>
      <w:color w:val="64B1BE" w:themeColor="accent1" w:themeShade="BF"/>
      <w:sz w:val="32"/>
      <w:szCs w:val="32"/>
      <w:lang w:bidi="ar-SA"/>
    </w:rPr>
  </w:style>
  <w:style w:type="paragraph" w:styleId="TOC1">
    <w:name w:val="toc 1"/>
    <w:basedOn w:val="Normal"/>
    <w:next w:val="Normal"/>
    <w:autoRedefine/>
    <w:uiPriority w:val="39"/>
    <w:unhideWhenUsed/>
    <w:rsid w:val="00A540CA"/>
    <w:pPr>
      <w:spacing w:after="100"/>
    </w:pPr>
  </w:style>
  <w:style w:type="paragraph" w:customStyle="1" w:styleId="Style1">
    <w:name w:val="Style1"/>
    <w:basedOn w:val="Heading1"/>
    <w:next w:val="Heading1"/>
    <w:link w:val="Style1Char"/>
    <w:qFormat/>
    <w:rsid w:val="00A540CA"/>
    <w:rPr>
      <w:color w:val="002060"/>
      <w:sz w:val="28"/>
    </w:rPr>
  </w:style>
  <w:style w:type="paragraph" w:customStyle="1" w:styleId="Style20">
    <w:name w:val="Style2"/>
    <w:basedOn w:val="Heading2"/>
    <w:qFormat/>
    <w:rsid w:val="00F55452"/>
    <w:rPr>
      <w:b/>
      <w:color w:val="0070C0"/>
      <w:sz w:val="28"/>
    </w:rPr>
  </w:style>
  <w:style w:type="character" w:customStyle="1" w:styleId="Style1Char">
    <w:name w:val="Style1 Char"/>
    <w:basedOn w:val="DefaultParagraphFont"/>
    <w:link w:val="Style1"/>
    <w:rsid w:val="00A540CA"/>
    <w:rPr>
      <w:rFonts w:eastAsia="Arial" w:cs="Arial"/>
      <w:b/>
      <w:bCs/>
      <w:color w:val="002060"/>
      <w:sz w:val="28"/>
      <w:szCs w:val="4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6371">
      <w:bodyDiv w:val="1"/>
      <w:marLeft w:val="0"/>
      <w:marRight w:val="0"/>
      <w:marTop w:val="0"/>
      <w:marBottom w:val="0"/>
      <w:divBdr>
        <w:top w:val="none" w:sz="0" w:space="0" w:color="auto"/>
        <w:left w:val="none" w:sz="0" w:space="0" w:color="auto"/>
        <w:bottom w:val="none" w:sz="0" w:space="0" w:color="auto"/>
        <w:right w:val="none" w:sz="0" w:space="0" w:color="auto"/>
      </w:divBdr>
    </w:div>
    <w:div w:id="295843562">
      <w:bodyDiv w:val="1"/>
      <w:marLeft w:val="0"/>
      <w:marRight w:val="0"/>
      <w:marTop w:val="0"/>
      <w:marBottom w:val="0"/>
      <w:divBdr>
        <w:top w:val="none" w:sz="0" w:space="0" w:color="auto"/>
        <w:left w:val="none" w:sz="0" w:space="0" w:color="auto"/>
        <w:bottom w:val="none" w:sz="0" w:space="0" w:color="auto"/>
        <w:right w:val="none" w:sz="0" w:space="0" w:color="auto"/>
      </w:divBdr>
    </w:div>
    <w:div w:id="553543039">
      <w:bodyDiv w:val="1"/>
      <w:marLeft w:val="0"/>
      <w:marRight w:val="0"/>
      <w:marTop w:val="0"/>
      <w:marBottom w:val="0"/>
      <w:divBdr>
        <w:top w:val="none" w:sz="0" w:space="0" w:color="auto"/>
        <w:left w:val="none" w:sz="0" w:space="0" w:color="auto"/>
        <w:bottom w:val="none" w:sz="0" w:space="0" w:color="auto"/>
        <w:right w:val="none" w:sz="0" w:space="0" w:color="auto"/>
      </w:divBdr>
    </w:div>
    <w:div w:id="614867464">
      <w:bodyDiv w:val="1"/>
      <w:marLeft w:val="0"/>
      <w:marRight w:val="0"/>
      <w:marTop w:val="0"/>
      <w:marBottom w:val="0"/>
      <w:divBdr>
        <w:top w:val="none" w:sz="0" w:space="0" w:color="auto"/>
        <w:left w:val="none" w:sz="0" w:space="0" w:color="auto"/>
        <w:bottom w:val="none" w:sz="0" w:space="0" w:color="auto"/>
        <w:right w:val="none" w:sz="0" w:space="0" w:color="auto"/>
      </w:divBdr>
    </w:div>
    <w:div w:id="797918815">
      <w:bodyDiv w:val="1"/>
      <w:marLeft w:val="0"/>
      <w:marRight w:val="0"/>
      <w:marTop w:val="0"/>
      <w:marBottom w:val="0"/>
      <w:divBdr>
        <w:top w:val="none" w:sz="0" w:space="0" w:color="auto"/>
        <w:left w:val="none" w:sz="0" w:space="0" w:color="auto"/>
        <w:bottom w:val="none" w:sz="0" w:space="0" w:color="auto"/>
        <w:right w:val="none" w:sz="0" w:space="0" w:color="auto"/>
      </w:divBdr>
    </w:div>
    <w:div w:id="806318049">
      <w:bodyDiv w:val="1"/>
      <w:marLeft w:val="0"/>
      <w:marRight w:val="0"/>
      <w:marTop w:val="0"/>
      <w:marBottom w:val="0"/>
      <w:divBdr>
        <w:top w:val="none" w:sz="0" w:space="0" w:color="auto"/>
        <w:left w:val="none" w:sz="0" w:space="0" w:color="auto"/>
        <w:bottom w:val="none" w:sz="0" w:space="0" w:color="auto"/>
        <w:right w:val="none" w:sz="0" w:space="0" w:color="auto"/>
      </w:divBdr>
    </w:div>
    <w:div w:id="828061178">
      <w:bodyDiv w:val="1"/>
      <w:marLeft w:val="0"/>
      <w:marRight w:val="0"/>
      <w:marTop w:val="0"/>
      <w:marBottom w:val="0"/>
      <w:divBdr>
        <w:top w:val="none" w:sz="0" w:space="0" w:color="auto"/>
        <w:left w:val="none" w:sz="0" w:space="0" w:color="auto"/>
        <w:bottom w:val="none" w:sz="0" w:space="0" w:color="auto"/>
        <w:right w:val="none" w:sz="0" w:space="0" w:color="auto"/>
      </w:divBdr>
    </w:div>
    <w:div w:id="989212591">
      <w:bodyDiv w:val="1"/>
      <w:marLeft w:val="0"/>
      <w:marRight w:val="0"/>
      <w:marTop w:val="0"/>
      <w:marBottom w:val="0"/>
      <w:divBdr>
        <w:top w:val="none" w:sz="0" w:space="0" w:color="auto"/>
        <w:left w:val="none" w:sz="0" w:space="0" w:color="auto"/>
        <w:bottom w:val="none" w:sz="0" w:space="0" w:color="auto"/>
        <w:right w:val="none" w:sz="0" w:space="0" w:color="auto"/>
      </w:divBdr>
    </w:div>
    <w:div w:id="1019813324">
      <w:bodyDiv w:val="1"/>
      <w:marLeft w:val="0"/>
      <w:marRight w:val="0"/>
      <w:marTop w:val="0"/>
      <w:marBottom w:val="0"/>
      <w:divBdr>
        <w:top w:val="none" w:sz="0" w:space="0" w:color="auto"/>
        <w:left w:val="none" w:sz="0" w:space="0" w:color="auto"/>
        <w:bottom w:val="none" w:sz="0" w:space="0" w:color="auto"/>
        <w:right w:val="none" w:sz="0" w:space="0" w:color="auto"/>
      </w:divBdr>
    </w:div>
    <w:div w:id="1088036143">
      <w:bodyDiv w:val="1"/>
      <w:marLeft w:val="0"/>
      <w:marRight w:val="0"/>
      <w:marTop w:val="0"/>
      <w:marBottom w:val="0"/>
      <w:divBdr>
        <w:top w:val="none" w:sz="0" w:space="0" w:color="auto"/>
        <w:left w:val="none" w:sz="0" w:space="0" w:color="auto"/>
        <w:bottom w:val="none" w:sz="0" w:space="0" w:color="auto"/>
        <w:right w:val="none" w:sz="0" w:space="0" w:color="auto"/>
      </w:divBdr>
    </w:div>
    <w:div w:id="1309170136">
      <w:bodyDiv w:val="1"/>
      <w:marLeft w:val="0"/>
      <w:marRight w:val="0"/>
      <w:marTop w:val="0"/>
      <w:marBottom w:val="0"/>
      <w:divBdr>
        <w:top w:val="none" w:sz="0" w:space="0" w:color="auto"/>
        <w:left w:val="none" w:sz="0" w:space="0" w:color="auto"/>
        <w:bottom w:val="none" w:sz="0" w:space="0" w:color="auto"/>
        <w:right w:val="none" w:sz="0" w:space="0" w:color="auto"/>
      </w:divBdr>
    </w:div>
    <w:div w:id="1344168371">
      <w:bodyDiv w:val="1"/>
      <w:marLeft w:val="0"/>
      <w:marRight w:val="0"/>
      <w:marTop w:val="0"/>
      <w:marBottom w:val="0"/>
      <w:divBdr>
        <w:top w:val="none" w:sz="0" w:space="0" w:color="auto"/>
        <w:left w:val="none" w:sz="0" w:space="0" w:color="auto"/>
        <w:bottom w:val="none" w:sz="0" w:space="0" w:color="auto"/>
        <w:right w:val="none" w:sz="0" w:space="0" w:color="auto"/>
      </w:divBdr>
    </w:div>
    <w:div w:id="1489981165">
      <w:bodyDiv w:val="1"/>
      <w:marLeft w:val="0"/>
      <w:marRight w:val="0"/>
      <w:marTop w:val="0"/>
      <w:marBottom w:val="0"/>
      <w:divBdr>
        <w:top w:val="none" w:sz="0" w:space="0" w:color="auto"/>
        <w:left w:val="none" w:sz="0" w:space="0" w:color="auto"/>
        <w:bottom w:val="none" w:sz="0" w:space="0" w:color="auto"/>
        <w:right w:val="none" w:sz="0" w:space="0" w:color="auto"/>
      </w:divBdr>
    </w:div>
    <w:div w:id="1822843367">
      <w:bodyDiv w:val="1"/>
      <w:marLeft w:val="0"/>
      <w:marRight w:val="0"/>
      <w:marTop w:val="0"/>
      <w:marBottom w:val="0"/>
      <w:divBdr>
        <w:top w:val="none" w:sz="0" w:space="0" w:color="auto"/>
        <w:left w:val="none" w:sz="0" w:space="0" w:color="auto"/>
        <w:bottom w:val="none" w:sz="0" w:space="0" w:color="auto"/>
        <w:right w:val="none" w:sz="0" w:space="0" w:color="auto"/>
      </w:divBdr>
    </w:div>
    <w:div w:id="1891381791">
      <w:bodyDiv w:val="1"/>
      <w:marLeft w:val="0"/>
      <w:marRight w:val="0"/>
      <w:marTop w:val="0"/>
      <w:marBottom w:val="0"/>
      <w:divBdr>
        <w:top w:val="none" w:sz="0" w:space="0" w:color="auto"/>
        <w:left w:val="none" w:sz="0" w:space="0" w:color="auto"/>
        <w:bottom w:val="none" w:sz="0" w:space="0" w:color="auto"/>
        <w:right w:val="none" w:sz="0" w:space="0" w:color="auto"/>
      </w:divBdr>
    </w:div>
    <w:div w:id="1997876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rold.celis-navarrete@warwick.ac.uk"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AppData\Local\Microsoft\Office\16.0\DTS\en-US%7b7577B7CC-2482-4C04-86FA-DF07859F941C%7d\%7b844209B8-5BA2-4FFC-B0B6-5E14D5F08A44%7dtf33410318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Bec00</b:Tag>
    <b:SourceType>Book</b:SourceType>
    <b:Guid>{52931793-EFF9-4B06-8860-732FC20B6E78}</b:Guid>
    <b:Title>Extreme programming explained : embrace change</b:Title>
    <b:Year>2000</b:Year>
    <b:LCID>en-GB</b:LCID>
    <b:City>Boston ; London</b:City>
    <b:Publisher>Addison-Wesley</b:Publisher>
    <b:Edition>2nd edition</b:Edition>
    <b:Author>
      <b:Author>
        <b:NameList>
          <b:Person>
            <b:Last>Beck</b:Last>
            <b:First>Kent</b:First>
          </b:Person>
        </b:NameList>
      </b:Author>
    </b:Author>
    <b:RefOrder>1</b:RefOrder>
  </b:Source>
  <b:Source>
    <b:Tag>Uni22</b:Tag>
    <b:SourceType>InternetSite</b:SourceType>
    <b:Guid>{17287320-D5C6-4944-96B4-7EC7D1BA9C0D}</b:Guid>
    <b:Title>Project Selection System &amp; Supervisors!</b:Title>
    <b:Year>2022</b:Year>
    <b:LCID>en-GB</b:LCID>
    <b:YearAccessed>2022</b:YearAccessed>
    <b:MonthAccessed>Mar</b:MonthAccessed>
    <b:DayAccessed>19</b:DayAccessed>
    <b:URL>https://warwick.ac.uk/fac/sci/wmg/education/wmgmasters/study-blogs/collection/?newsItem=8a17841b783b80190178410239f41139</b:URL>
    <b:Author>
      <b:Author>
        <b:NameList>
          <b:Person>
            <b:Last>University of Warwick</b:Last>
          </b:Person>
        </b:NameList>
      </b:Author>
    </b:Author>
    <b:RefOrder>4</b:RefOrder>
  </b:Source>
  <b:Source>
    <b:Tag>Uni222</b:Tag>
    <b:SourceType>InternetSite</b:SourceType>
    <b:Guid>{3558327B-4261-432E-BFCD-D856B6085007}</b:Guid>
    <b:LCID>en-GB</b:LCID>
    <b:Title>WMG staff A-Z</b:Title>
    <b:Year>2022</b:Year>
    <b:YearAccessed>2022</b:YearAccessed>
    <b:MonthAccessed>Mar</b:MonthAccessed>
    <b:DayAccessed>19</b:DayAccessed>
    <b:URL>https://warwick.ac.uk/fac/sci/wmg/people/?show=az#list</b:URL>
    <b:Author>
      <b:Author>
        <b:NameList>
          <b:Person>
            <b:Last>University of Warwick</b:Last>
          </b:Person>
        </b:NameList>
      </b:Author>
    </b:Author>
    <b:RefOrder>3</b:RefOrder>
  </b:Source>
  <b:Source>
    <b:Tag>Sau19</b:Tag>
    <b:SourceType>Book</b:SourceType>
    <b:Guid>{30BDBE92-88D7-45BE-B60B-887F30A1B70E}</b:Guid>
    <b:Title>Research Methods for Business Students</b:Title>
    <b:Year>2019</b:Year>
    <b:LCID>en-GB</b:LCID>
    <b:City>London</b:City>
    <b:Publisher>Pearson</b:Publisher>
    <b:Edition>8th edition</b:Edition>
    <b:Author>
      <b:Author>
        <b:NameList>
          <b:Person>
            <b:Last>Saunders</b:Last>
            <b:First>Mark N.K.</b:First>
          </b:Person>
          <b:Person>
            <b:Last>Lewis</b:Last>
            <b:First>Philip</b:First>
          </b:Person>
          <b:Person>
            <b:Last>Thornhill</b:Last>
            <b:First>Adrian</b:First>
          </b:Person>
        </b:NameList>
      </b:Author>
    </b:Author>
    <b:RefOrder>2</b:RefOrder>
  </b:Source>
  <b:Source>
    <b:Tag>Uni221</b:Tag>
    <b:SourceType>InternetSite</b:SourceType>
    <b:Guid>{60F82275-BEDE-4149-A540-B8575F3233A9}</b:Guid>
    <b:LCID>en-GB</b:LCID>
    <b:Title>Study, Professional &amp; Analytical Skills</b:Title>
    <b:Year>2022a</b:Year>
    <b:YearAccessed>2022</b:YearAccessed>
    <b:MonthAccessed>Mar</b:MonthAccessed>
    <b:DayAccessed>19</b:DayAccessed>
    <b:URL>https://moodle.warwick.ac.uk/course/view.php?id=45245&amp;section=6</b:URL>
    <b:Author>
      <b:Author>
        <b:NameList>
          <b:Person>
            <b:Last>University of Warwick</b:Last>
          </b:Person>
        </b:NameList>
      </b:Author>
    </b:Author>
    <b:RefOrder>5</b:RefOrder>
  </b:Source>
  <b:Source>
    <b:Tag>The22</b:Tag>
    <b:SourceType>InternetSite</b:SourceType>
    <b:Guid>{9B236DED-89D8-4A3F-80C7-87EAC880FAC4}</b:Guid>
    <b:Title>Find your ideal career</b:Title>
    <b:Year>2022</b:Year>
    <b:LCID>en-GB</b:LCID>
    <b:YearAccessed>2022</b:YearAccessed>
    <b:MonthAccessed>Mar</b:MonthAccessed>
    <b:DayAccessed>20</b:DayAccessed>
    <b:URL>https://www.ucas.com/explore/career-compass</b:URL>
    <b:Author>
      <b:Author>
        <b:NameList>
          <b:Person>
            <b:Last>The Universities and Colleges Admissions Service</b:Last>
          </b:Person>
        </b:NameList>
      </b:Author>
    </b:Author>
    <b:RefOrder>6</b:RefOrder>
  </b:Source>
  <b:Source>
    <b:Tag>Web19</b:Tag>
    <b:SourceType>InternetSite</b:SourceType>
    <b:Guid>{A01F4D86-EDC8-4A92-9DA7-65F778350077}</b:Guid>
    <b:LCID>en-GB</b:LCID>
    <b:Title>JavaScript-Quiz-App</b:Title>
    <b:Year>2019</b:Year>
    <b:YearAccessed>2022</b:YearAccessed>
    <b:MonthAccessed>Mar</b:MonthAccessed>
    <b:DayAccessed>12</b:DayAccessed>
    <b:URL>https://github.com/WebDevSimplified/JavaScript-Quiz-App</b:URL>
    <b:Author>
      <b:Author>
        <b:NameList>
          <b:Person>
            <b:Last>WebDevSimplified</b:Last>
          </b:Person>
        </b:NameList>
      </b:Author>
    </b:Author>
    <b:RefOrder>7</b:RefOrder>
  </b:Source>
  <b:Source>
    <b:Tag>Cau08</b:Tag>
    <b:SourceType>Book</b:SourceType>
    <b:Guid>{96227454-25E7-4B19-ABA1-76F3824ECA91}</b:Guid>
    <b:Title>Code Leader: Using People, Tools, and Processes to Build Successful Software</b:Title>
    <b:Year>2008</b:Year>
    <b:City>Indianapolis</b:City>
    <b:Publisher>Wiley Publishing, Inc.</b:Publisher>
    <b:Edition>1st edition</b:Edition>
    <b:Author>
      <b:Author>
        <b:NameList>
          <b:Person>
            <b:Last>Cauldwell</b:Last>
            <b:First>Patrick</b:First>
          </b:Person>
        </b:NameList>
      </b:Author>
    </b:Author>
    <b:RefOrder>8</b:RefOrder>
  </b:Source>
</b:Sources>
</file>

<file path=customXml/itemProps1.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3.xml><?xml version="1.0" encoding="utf-8"?>
<ds:datastoreItem xmlns:ds="http://schemas.openxmlformats.org/officeDocument/2006/customXml" ds:itemID="{06032B5F-638B-4221-AEBD-D34180AB83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1B9C4B-481C-4470-B167-786CD1914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{844209B8-5BA2-4FFC-B0B6-5E14D5F08A44}tf33410318_win32</Template>
  <TotalTime>0</TotalTime>
  <Pages>13</Pages>
  <Words>1901</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2022-03-19T10:16:00Z</dcterms:created>
  <dcterms:modified xsi:type="dcterms:W3CDTF">2022-03-20T19:17:00Z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